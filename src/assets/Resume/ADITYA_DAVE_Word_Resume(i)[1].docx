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4A6D" w14:textId="77777777" w:rsidR="009B4B00" w:rsidRDefault="00F33902">
      <w:pPr>
        <w:pBdr>
          <w:bottom w:val="single" w:sz="6" w:space="0" w:color="FFFFFF"/>
        </w:pBdr>
        <w:spacing w:line="200" w:lineRule="atLeast"/>
        <w:jc w:val="center"/>
        <w:rPr>
          <w:sz w:val="20"/>
          <w:szCs w:val="20"/>
        </w:rPr>
      </w:pPr>
      <w:bookmarkStart w:id="0" w:name="_Hlk149147247"/>
      <w:r>
        <w:rPr>
          <w:b/>
          <w:bCs/>
          <w:caps/>
          <w:sz w:val="28"/>
          <w:szCs w:val="28"/>
        </w:rPr>
        <w:t>ADITYA DAVE</w:t>
      </w:r>
    </w:p>
    <w:p w14:paraId="721E97FD" w14:textId="4C8B4DD9" w:rsidR="00D60AC3" w:rsidRDefault="00F33902" w:rsidP="00D60AC3">
      <w:pPr>
        <w:pBdr>
          <w:bottom w:val="single" w:sz="6" w:space="0" w:color="FFFFFF"/>
        </w:pBdr>
        <w:spacing w:line="200" w:lineRule="atLeast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 xml:space="preserve">Mississauga, </w:t>
      </w:r>
      <w:r w:rsidR="00A94DB8">
        <w:rPr>
          <w:b/>
          <w:bCs/>
          <w:sz w:val="20"/>
          <w:szCs w:val="20"/>
        </w:rPr>
        <w:t>ON -</w:t>
      </w:r>
      <w:r>
        <w:rPr>
          <w:b/>
          <w:bCs/>
          <w:sz w:val="20"/>
          <w:szCs w:val="20"/>
        </w:rPr>
        <w:t xml:space="preserve"> L4Z</w:t>
      </w:r>
      <w:r w:rsidR="00C65A2D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0A</w:t>
      </w:r>
      <w:r w:rsidR="00640167"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• </w:t>
      </w:r>
      <w:r>
        <w:rPr>
          <w:b/>
          <w:bCs/>
          <w:sz w:val="20"/>
          <w:szCs w:val="20"/>
        </w:rPr>
        <w:t>437</w:t>
      </w:r>
      <w:r>
        <w:rPr>
          <w:b/>
          <w:bCs/>
          <w:sz w:val="20"/>
          <w:szCs w:val="20"/>
        </w:rPr>
        <w:noBreakHyphen/>
        <w:t>557</w:t>
      </w:r>
      <w:r>
        <w:rPr>
          <w:b/>
          <w:bCs/>
          <w:sz w:val="20"/>
          <w:szCs w:val="20"/>
        </w:rPr>
        <w:noBreakHyphen/>
        <w:t>0388 </w:t>
      </w:r>
      <w:r>
        <w:rPr>
          <w:b/>
          <w:bCs/>
          <w:color w:val="000000"/>
          <w:sz w:val="20"/>
          <w:szCs w:val="20"/>
        </w:rPr>
        <w:t>• </w:t>
      </w:r>
      <w:r w:rsidR="00D60AC3">
        <w:rPr>
          <w:b/>
          <w:bCs/>
          <w:color w:val="000000"/>
          <w:sz w:val="20"/>
          <w:szCs w:val="20"/>
        </w:rPr>
        <w:t xml:space="preserve"> </w:t>
      </w:r>
      <w:hyperlink r:id="rId5" w:history="1">
        <w:r w:rsidR="00D60AC3" w:rsidRPr="0025039E">
          <w:rPr>
            <w:rStyle w:val="Hyperlink"/>
            <w:b/>
            <w:bCs/>
            <w:sz w:val="20"/>
            <w:szCs w:val="20"/>
          </w:rPr>
          <w:t>daveadi@sheridancollege.ca</w:t>
        </w:r>
      </w:hyperlink>
      <w:r w:rsidR="00D60AC3">
        <w:rPr>
          <w:b/>
          <w:bCs/>
          <w:color w:val="000000"/>
          <w:sz w:val="20"/>
          <w:szCs w:val="20"/>
        </w:rPr>
        <w:t xml:space="preserve"> </w:t>
      </w:r>
    </w:p>
    <w:p w14:paraId="38B90906" w14:textId="4DA6927C" w:rsidR="00BF60EC" w:rsidRPr="007C48FA" w:rsidRDefault="00BE527D" w:rsidP="007C48FA">
      <w:pPr>
        <w:pBdr>
          <w:bottom w:val="single" w:sz="6" w:space="0" w:color="FFFFFF"/>
        </w:pBdr>
        <w:spacing w:line="200" w:lineRule="atLeast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color w:val="000000"/>
          <w:sz w:val="20"/>
          <w:szCs w:val="20"/>
        </w:rPr>
        <w:t xml:space="preserve">LinkedIn: </w:t>
      </w:r>
      <w:hyperlink r:id="rId6" w:history="1">
        <w:r w:rsidR="00923A93" w:rsidRPr="0062252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www.linkedin.com/in/adityadave04</w:t>
        </w:r>
      </w:hyperlink>
      <w:r w:rsidR="00923A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bookmarkEnd w:id="0"/>
    <w:p w14:paraId="22BEE8F0" w14:textId="77777777" w:rsidR="00C30549" w:rsidRDefault="00C30549" w:rsidP="00C30549">
      <w:pPr>
        <w:pBdr>
          <w:bottom w:val="single" w:sz="6" w:space="0" w:color="000000"/>
        </w:pBdr>
        <w:spacing w:line="240" w:lineRule="atLeast"/>
        <w:jc w:val="center"/>
        <w:rPr>
          <w:rFonts w:asciiTheme="minorHAnsi" w:hAnsiTheme="minorHAnsi" w:cstheme="minorHAnsi"/>
          <w:b/>
          <w:bCs/>
          <w:caps/>
          <w:sz w:val="28"/>
          <w:szCs w:val="28"/>
        </w:rPr>
      </w:pPr>
      <w:r>
        <w:rPr>
          <w:rFonts w:asciiTheme="minorHAnsi" w:hAnsiTheme="minorHAnsi" w:cstheme="minorHAnsi"/>
          <w:b/>
          <w:bCs/>
          <w:caps/>
          <w:sz w:val="28"/>
          <w:szCs w:val="28"/>
        </w:rPr>
        <w:t>summary</w:t>
      </w:r>
    </w:p>
    <w:p w14:paraId="509D10E8" w14:textId="56FB0190" w:rsidR="00B04CA2" w:rsidRPr="00210794" w:rsidRDefault="00210794" w:rsidP="00210794">
      <w:pPr>
        <w:pStyle w:val="ListParagraph"/>
        <w:spacing w:line="200" w:lineRule="atLeast"/>
        <w:rPr>
          <w:rFonts w:asciiTheme="minorHAnsi" w:hAnsiTheme="minorHAnsi" w:cstheme="minorHAnsi"/>
        </w:rPr>
      </w:pPr>
      <w:r w:rsidRPr="00210794">
        <w:rPr>
          <w:rFonts w:asciiTheme="minorHAnsi" w:hAnsiTheme="minorHAnsi" w:cstheme="minorHAnsi"/>
        </w:rPr>
        <w:t>Information Systems Engineering Co-op student and machine learning enthusiast with strong programming, communication, and adaptability skills, bringing a proactive and detail-oriented approach to problem-solving and teamwork.</w:t>
      </w:r>
    </w:p>
    <w:p w14:paraId="0B855A22" w14:textId="75894173" w:rsidR="00EE7181" w:rsidRDefault="00EE7181" w:rsidP="00EE7181">
      <w:pPr>
        <w:pBdr>
          <w:bottom w:val="single" w:sz="6" w:space="0" w:color="000000"/>
        </w:pBdr>
        <w:spacing w:line="240" w:lineRule="atLeast"/>
        <w:jc w:val="center"/>
        <w:rPr>
          <w:rFonts w:asciiTheme="minorHAnsi" w:hAnsiTheme="minorHAnsi" w:cstheme="minorHAnsi"/>
          <w:b/>
          <w:bCs/>
          <w:caps/>
          <w:sz w:val="28"/>
          <w:szCs w:val="28"/>
        </w:rPr>
      </w:pPr>
      <w:r>
        <w:rPr>
          <w:rFonts w:asciiTheme="minorHAnsi" w:hAnsiTheme="minorHAnsi" w:cstheme="minorHAnsi"/>
          <w:b/>
          <w:bCs/>
          <w:caps/>
          <w:sz w:val="28"/>
          <w:szCs w:val="28"/>
        </w:rPr>
        <w:t>technical skill</w:t>
      </w:r>
      <w:r w:rsidR="00F21E33">
        <w:rPr>
          <w:rFonts w:asciiTheme="minorHAnsi" w:hAnsiTheme="minorHAnsi" w:cstheme="minorHAnsi"/>
          <w:b/>
          <w:bCs/>
          <w:caps/>
          <w:sz w:val="28"/>
          <w:szCs w:val="28"/>
        </w:rPr>
        <w:t>s</w:t>
      </w:r>
    </w:p>
    <w:p w14:paraId="3382028E" w14:textId="5A1E0638" w:rsidR="00C16A50" w:rsidRDefault="00C16A50" w:rsidP="00C16A50">
      <w:pPr>
        <w:pStyle w:val="ListParagraph"/>
        <w:numPr>
          <w:ilvl w:val="0"/>
          <w:numId w:val="31"/>
        </w:numPr>
        <w:spacing w:line="200" w:lineRule="atLeast"/>
      </w:pPr>
      <w:bookmarkStart w:id="1" w:name="OLE_LINK1"/>
      <w:r>
        <w:t>Programming Languages: C, C++, Java, C#</w:t>
      </w:r>
      <w:r w:rsidR="00FA432A">
        <w:t xml:space="preserve">, </w:t>
      </w:r>
      <w:r w:rsidR="00FA432A" w:rsidRPr="00FA432A">
        <w:t>Python</w:t>
      </w:r>
      <w:r w:rsidR="00D50269">
        <w:t>, Swift</w:t>
      </w:r>
    </w:p>
    <w:p w14:paraId="3ADD2505" w14:textId="41CAF0EB" w:rsidR="001C2299" w:rsidRDefault="001C2299" w:rsidP="00C16A50">
      <w:pPr>
        <w:pStyle w:val="ListParagraph"/>
        <w:numPr>
          <w:ilvl w:val="0"/>
          <w:numId w:val="31"/>
        </w:numPr>
        <w:spacing w:line="200" w:lineRule="atLeast"/>
      </w:pPr>
      <w:r w:rsidRPr="001C2299">
        <w:t xml:space="preserve">Machine Learning &amp; AI: </w:t>
      </w:r>
      <w:r w:rsidR="00C771DA">
        <w:t>AWS,</w:t>
      </w:r>
      <w:r w:rsidR="00A277CD">
        <w:t xml:space="preserve"> </w:t>
      </w:r>
      <w:r w:rsidRPr="001C2299">
        <w:t>YOLOv8, OpenCV, TensorFlow, Scikit-Learn</w:t>
      </w:r>
    </w:p>
    <w:p w14:paraId="1DA8CFF7" w14:textId="7B215134" w:rsidR="00C16A50" w:rsidRDefault="00C16A50" w:rsidP="00C16A50">
      <w:pPr>
        <w:pStyle w:val="ListParagraph"/>
        <w:numPr>
          <w:ilvl w:val="0"/>
          <w:numId w:val="31"/>
        </w:numPr>
        <w:spacing w:line="200" w:lineRule="atLeast"/>
      </w:pPr>
      <w:r>
        <w:t>Data Analysis Tools: Word, Excel, PowerPoint, Visio</w:t>
      </w:r>
      <w:r w:rsidR="009F2008">
        <w:t xml:space="preserve">, </w:t>
      </w:r>
      <w:r w:rsidR="009F2008" w:rsidRPr="009F2008">
        <w:t>Power BI</w:t>
      </w:r>
      <w:r w:rsidR="00C97AB9">
        <w:t>, Intune</w:t>
      </w:r>
    </w:p>
    <w:p w14:paraId="703EEA0E" w14:textId="77777777" w:rsidR="00C16A50" w:rsidRDefault="00C16A50" w:rsidP="00C16A50">
      <w:pPr>
        <w:pStyle w:val="ListParagraph"/>
        <w:numPr>
          <w:ilvl w:val="0"/>
          <w:numId w:val="31"/>
        </w:numPr>
        <w:spacing w:line="200" w:lineRule="atLeast"/>
      </w:pPr>
      <w:r>
        <w:t>Operating Systems: Windows Server/Desktop, Linux scripting/command-line</w:t>
      </w:r>
    </w:p>
    <w:p w14:paraId="38A6052F" w14:textId="0B19569C" w:rsidR="00C16A50" w:rsidRDefault="00C16A50" w:rsidP="00C16A50">
      <w:pPr>
        <w:pStyle w:val="ListParagraph"/>
        <w:numPr>
          <w:ilvl w:val="0"/>
          <w:numId w:val="31"/>
        </w:numPr>
        <w:spacing w:line="200" w:lineRule="atLeast"/>
      </w:pPr>
      <w:r>
        <w:t>UX/UI Design: Figma</w:t>
      </w:r>
      <w:r w:rsidR="009F5836">
        <w:t xml:space="preserve">, </w:t>
      </w:r>
      <w:r w:rsidR="009F5836" w:rsidRPr="009F5836">
        <w:t>Adobe XD</w:t>
      </w:r>
    </w:p>
    <w:p w14:paraId="5421BDB4" w14:textId="415F73D4" w:rsidR="00C16A50" w:rsidRDefault="00C16A50" w:rsidP="00C16A50">
      <w:pPr>
        <w:pStyle w:val="ListParagraph"/>
        <w:numPr>
          <w:ilvl w:val="0"/>
          <w:numId w:val="31"/>
        </w:numPr>
        <w:spacing w:line="200" w:lineRule="atLeast"/>
      </w:pPr>
      <w:r>
        <w:t>Web Development: HTML, CSS, JavaScript, PHP, SQL</w:t>
      </w:r>
      <w:r w:rsidR="00005275">
        <w:t>,</w:t>
      </w:r>
      <w:r w:rsidR="00AF18D0">
        <w:t xml:space="preserve"> </w:t>
      </w:r>
      <w:r w:rsidR="00005275">
        <w:t>Angular</w:t>
      </w:r>
      <w:r w:rsidR="00211D25">
        <w:t>, JQL</w:t>
      </w:r>
    </w:p>
    <w:p w14:paraId="040F1E6E" w14:textId="359D48FB" w:rsidR="0097075E" w:rsidRDefault="00C16A50" w:rsidP="004E6793">
      <w:pPr>
        <w:pStyle w:val="ListParagraph"/>
        <w:numPr>
          <w:ilvl w:val="0"/>
          <w:numId w:val="31"/>
        </w:numPr>
        <w:spacing w:line="200" w:lineRule="atLeast"/>
      </w:pPr>
      <w:r>
        <w:t xml:space="preserve">Cloud </w:t>
      </w:r>
      <w:r w:rsidR="008972A5">
        <w:t>computing/networking: AWS,</w:t>
      </w:r>
      <w:r w:rsidR="00521D81">
        <w:t xml:space="preserve"> Azure,</w:t>
      </w:r>
      <w:r w:rsidR="008972A5">
        <w:t xml:space="preserve"> Wireshark, Cisco packet tracer, Cisco routers, switches, Ethernet, and Cisco switch configuration</w:t>
      </w:r>
      <w:r w:rsidR="002854D0">
        <w:t xml:space="preserve"> using </w:t>
      </w:r>
      <w:r w:rsidR="00D0137C">
        <w:t>ForeScout</w:t>
      </w:r>
      <w:r w:rsidR="002854D0">
        <w:t xml:space="preserve"> and Zabbix.</w:t>
      </w:r>
    </w:p>
    <w:p w14:paraId="1FDF0700" w14:textId="6C30687C" w:rsidR="00160B66" w:rsidRDefault="00160B66" w:rsidP="004E6793">
      <w:pPr>
        <w:pStyle w:val="ListParagraph"/>
        <w:numPr>
          <w:ilvl w:val="0"/>
          <w:numId w:val="31"/>
        </w:numPr>
        <w:spacing w:line="200" w:lineRule="atLeast"/>
      </w:pPr>
      <w:r w:rsidRPr="00160B66">
        <w:t>DevOps &amp; Tools: Git, Docker, Jenkins</w:t>
      </w:r>
    </w:p>
    <w:p w14:paraId="0E2923CF" w14:textId="37D3F42C" w:rsidR="00A86D85" w:rsidRDefault="00AF18D0" w:rsidP="00A86D85">
      <w:pPr>
        <w:pStyle w:val="ListParagraph"/>
        <w:numPr>
          <w:ilvl w:val="0"/>
          <w:numId w:val="31"/>
        </w:numPr>
        <w:spacing w:line="200" w:lineRule="atLeast"/>
      </w:pPr>
      <w:r w:rsidRPr="00AF18D0">
        <w:t>Project Management Tools: Jira</w:t>
      </w:r>
      <w:r w:rsidR="008502AD">
        <w:t xml:space="preserve"> and </w:t>
      </w:r>
      <w:r w:rsidR="00644006">
        <w:t>Agile</w:t>
      </w:r>
      <w:r w:rsidR="008502AD">
        <w:t xml:space="preserve"> </w:t>
      </w:r>
      <w:r w:rsidR="00644006">
        <w:t>methodologie</w:t>
      </w:r>
      <w:r w:rsidR="00E47A57">
        <w:t>s</w:t>
      </w:r>
    </w:p>
    <w:bookmarkEnd w:id="1"/>
    <w:p w14:paraId="309E35E4" w14:textId="77777777" w:rsidR="00A86D85" w:rsidRDefault="00A86D85" w:rsidP="00A86D85">
      <w:pPr>
        <w:pBdr>
          <w:bottom w:val="single" w:sz="6" w:space="0" w:color="000000"/>
        </w:pBdr>
        <w:spacing w:line="240" w:lineRule="atLeast"/>
        <w:jc w:val="center"/>
        <w:rPr>
          <w:rFonts w:asciiTheme="minorHAnsi" w:hAnsiTheme="minorHAnsi" w:cstheme="minorHAnsi"/>
          <w:b/>
          <w:bCs/>
          <w:caps/>
          <w:sz w:val="28"/>
          <w:szCs w:val="28"/>
        </w:rPr>
      </w:pPr>
      <w:r>
        <w:rPr>
          <w:rFonts w:asciiTheme="minorHAnsi" w:hAnsiTheme="minorHAnsi" w:cstheme="minorHAnsi"/>
          <w:b/>
          <w:bCs/>
          <w:caps/>
          <w:sz w:val="28"/>
          <w:szCs w:val="28"/>
        </w:rPr>
        <w:t>EXPERIENCE</w:t>
      </w:r>
    </w:p>
    <w:p w14:paraId="776B4B2E" w14:textId="526B1F87" w:rsidR="00FC1C94" w:rsidRDefault="00FE37D6" w:rsidP="00FC1C94">
      <w:pPr>
        <w:tabs>
          <w:tab w:val="right" w:pos="10800"/>
        </w:tabs>
        <w:spacing w:line="200" w:lineRule="atLeast"/>
        <w:rPr>
          <w:rStyle w:val="fs13fw4"/>
        </w:rPr>
      </w:pPr>
      <w:r>
        <w:rPr>
          <w:rStyle w:val="fs13fw6ttuoverflow-hidden"/>
          <w:rFonts w:asciiTheme="minorHAnsi" w:hAnsiTheme="minorHAnsi" w:cstheme="minorHAnsi"/>
          <w:b/>
          <w:bCs/>
        </w:rPr>
        <w:t>T</w:t>
      </w:r>
      <w:r w:rsidR="00DA5BAE">
        <w:rPr>
          <w:rStyle w:val="fs13fw6ttuoverflow-hidden"/>
          <w:rFonts w:asciiTheme="minorHAnsi" w:hAnsiTheme="minorHAnsi" w:cstheme="minorHAnsi"/>
          <w:b/>
          <w:bCs/>
        </w:rPr>
        <w:t xml:space="preserve">echnical </w:t>
      </w:r>
      <w:r w:rsidR="00EB46D1">
        <w:rPr>
          <w:rStyle w:val="fs13fw6ttuoverflow-hidden"/>
          <w:rFonts w:asciiTheme="minorHAnsi" w:hAnsiTheme="minorHAnsi" w:cstheme="minorHAnsi"/>
          <w:b/>
          <w:bCs/>
        </w:rPr>
        <w:t>S</w:t>
      </w:r>
      <w:r w:rsidR="00DA5BAE">
        <w:rPr>
          <w:rStyle w:val="fs13fw6ttuoverflow-hidden"/>
          <w:rFonts w:asciiTheme="minorHAnsi" w:hAnsiTheme="minorHAnsi" w:cstheme="minorHAnsi"/>
          <w:b/>
          <w:bCs/>
        </w:rPr>
        <w:t>upport Engineer</w:t>
      </w:r>
      <w:r w:rsidR="00FC1C94">
        <w:rPr>
          <w:rStyle w:val="fs13fw6ttuoverflow-hidden"/>
          <w:rFonts w:asciiTheme="minorHAnsi" w:hAnsiTheme="minorHAnsi" w:cstheme="minorHAnsi"/>
          <w:b/>
          <w:bCs/>
        </w:rPr>
        <w:t xml:space="preserve">                                                                                  </w:t>
      </w:r>
      <w:r w:rsidR="00D6311E">
        <w:rPr>
          <w:rStyle w:val="fs13fw6ttuoverflow-hidden"/>
          <w:rFonts w:asciiTheme="minorHAnsi" w:hAnsiTheme="minorHAnsi" w:cstheme="minorHAnsi"/>
          <w:b/>
          <w:bCs/>
        </w:rPr>
        <w:t xml:space="preserve">      </w:t>
      </w:r>
      <w:r w:rsidR="00EC6DD8">
        <w:rPr>
          <w:rStyle w:val="fs13fw6ttuoverflow-hidden"/>
          <w:rFonts w:asciiTheme="minorHAnsi" w:hAnsiTheme="minorHAnsi" w:cstheme="minorHAnsi"/>
          <w:b/>
          <w:bCs/>
        </w:rPr>
        <w:t xml:space="preserve">            </w:t>
      </w:r>
      <w:r w:rsidR="0003129F">
        <w:rPr>
          <w:rStyle w:val="fs13fw6ttuoverflow-hidden"/>
          <w:rFonts w:asciiTheme="minorHAnsi" w:hAnsiTheme="minorHAnsi" w:cstheme="minorHAnsi"/>
          <w:b/>
          <w:bCs/>
        </w:rPr>
        <w:t xml:space="preserve">    </w:t>
      </w:r>
      <w:r w:rsidR="00FC1C94">
        <w:rPr>
          <w:rStyle w:val="fs13fw4overflow-hidden"/>
          <w:rFonts w:asciiTheme="minorHAnsi" w:hAnsiTheme="minorHAnsi" w:cstheme="minorHAnsi"/>
        </w:rPr>
        <w:t xml:space="preserve">Sept 2024 </w:t>
      </w:r>
      <w:r w:rsidR="002F0456">
        <w:rPr>
          <w:rStyle w:val="fs13fw4overflow-hidden"/>
          <w:rFonts w:asciiTheme="minorHAnsi" w:hAnsiTheme="minorHAnsi" w:cstheme="minorHAnsi"/>
        </w:rPr>
        <w:t>–</w:t>
      </w:r>
      <w:r w:rsidR="00FC1C94">
        <w:rPr>
          <w:rStyle w:val="fs13fw4overflow-hidden"/>
          <w:rFonts w:asciiTheme="minorHAnsi" w:hAnsiTheme="minorHAnsi" w:cstheme="minorHAnsi"/>
        </w:rPr>
        <w:t xml:space="preserve"> </w:t>
      </w:r>
      <w:r w:rsidR="00DA5BAE">
        <w:rPr>
          <w:rStyle w:val="fs13fw4overflow-hidden"/>
          <w:rFonts w:asciiTheme="minorHAnsi" w:hAnsiTheme="minorHAnsi" w:cstheme="minorHAnsi"/>
        </w:rPr>
        <w:t>Aug</w:t>
      </w:r>
      <w:r w:rsidR="002F0456">
        <w:rPr>
          <w:rStyle w:val="fs13fw4overflow-hidden"/>
          <w:rFonts w:asciiTheme="minorHAnsi" w:hAnsiTheme="minorHAnsi" w:cstheme="minorHAnsi"/>
        </w:rPr>
        <w:t xml:space="preserve"> 202</w:t>
      </w:r>
      <w:r w:rsidR="00DA5BAE">
        <w:rPr>
          <w:rStyle w:val="fs13fw4overflow-hidden"/>
          <w:rFonts w:asciiTheme="minorHAnsi" w:hAnsiTheme="minorHAnsi" w:cstheme="minorHAnsi"/>
        </w:rPr>
        <w:t>5</w:t>
      </w:r>
      <w:r w:rsidR="00FC1C94">
        <w:rPr>
          <w:rStyle w:val="fs13fw4"/>
          <w:rFonts w:asciiTheme="minorHAnsi" w:hAnsiTheme="minorHAnsi" w:cstheme="minorHAnsi"/>
        </w:rPr>
        <w:tab/>
      </w:r>
    </w:p>
    <w:p w14:paraId="5D00647D" w14:textId="338825EA" w:rsidR="00FC1C94" w:rsidRDefault="00FC1C94" w:rsidP="00FC1C94">
      <w:pPr>
        <w:tabs>
          <w:tab w:val="right" w:pos="10800"/>
        </w:tabs>
        <w:spacing w:line="200" w:lineRule="atLeast"/>
        <w:rPr>
          <w:rStyle w:val="fs13fw4"/>
          <w:rFonts w:asciiTheme="minorHAnsi" w:hAnsiTheme="minorHAnsi" w:cstheme="minorHAnsi"/>
        </w:rPr>
      </w:pPr>
      <w:r w:rsidRPr="008A20F4">
        <w:rPr>
          <w:rStyle w:val="fs13fw6overflow-hidden"/>
          <w:rFonts w:asciiTheme="minorHAnsi" w:hAnsiTheme="minorHAnsi" w:cstheme="minorHAnsi"/>
        </w:rPr>
        <w:t>TRADER Corporation, Ontario, Canad</w:t>
      </w:r>
      <w:r w:rsidR="00072798">
        <w:rPr>
          <w:rStyle w:val="fs13fw6overflow-hidden"/>
          <w:rFonts w:asciiTheme="minorHAnsi" w:hAnsiTheme="minorHAnsi" w:cstheme="minorHAnsi"/>
        </w:rPr>
        <w:t>a</w:t>
      </w:r>
      <w:r>
        <w:rPr>
          <w:rStyle w:val="fs13fw4"/>
          <w:rFonts w:asciiTheme="minorHAnsi" w:hAnsiTheme="minorHAnsi" w:cstheme="minorHAnsi"/>
        </w:rPr>
        <w:tab/>
      </w:r>
    </w:p>
    <w:p w14:paraId="38600E93" w14:textId="5C848BFD" w:rsidR="00FC1C94" w:rsidRDefault="00FC1C94" w:rsidP="00FC1C94">
      <w:pPr>
        <w:pStyle w:val="ListParagraph"/>
        <w:numPr>
          <w:ilvl w:val="0"/>
          <w:numId w:val="39"/>
        </w:numPr>
        <w:tabs>
          <w:tab w:val="right" w:pos="10800"/>
        </w:tabs>
        <w:spacing w:line="200" w:lineRule="atLeast"/>
        <w:rPr>
          <w:rFonts w:asciiTheme="minorHAnsi" w:hAnsiTheme="minorHAnsi" w:cstheme="minorHAnsi"/>
        </w:rPr>
      </w:pPr>
      <w:r w:rsidRPr="00FC1C94">
        <w:rPr>
          <w:rFonts w:asciiTheme="minorHAnsi" w:hAnsiTheme="minorHAnsi" w:cstheme="minorHAnsi"/>
        </w:rPr>
        <w:t>Provided technical support, resolving hardware, software, and network issues. Managed tickets via Jira</w:t>
      </w:r>
      <w:r w:rsidR="007B5116">
        <w:rPr>
          <w:rFonts w:asciiTheme="minorHAnsi" w:hAnsiTheme="minorHAnsi" w:cstheme="minorHAnsi"/>
        </w:rPr>
        <w:t>,</w:t>
      </w:r>
      <w:r w:rsidRPr="00FC1C94">
        <w:rPr>
          <w:rFonts w:asciiTheme="minorHAnsi" w:hAnsiTheme="minorHAnsi" w:cstheme="minorHAnsi"/>
        </w:rPr>
        <w:t xml:space="preserve"> Azure,</w:t>
      </w:r>
      <w:r w:rsidR="007B5116">
        <w:rPr>
          <w:rFonts w:asciiTheme="minorHAnsi" w:hAnsiTheme="minorHAnsi" w:cstheme="minorHAnsi"/>
        </w:rPr>
        <w:t xml:space="preserve"> and Microsoft Exchange</w:t>
      </w:r>
      <w:r w:rsidR="009F6C01">
        <w:rPr>
          <w:rFonts w:asciiTheme="minorHAnsi" w:hAnsiTheme="minorHAnsi" w:cstheme="minorHAnsi"/>
        </w:rPr>
        <w:t>,</w:t>
      </w:r>
      <w:r w:rsidRPr="00FC1C94">
        <w:rPr>
          <w:rFonts w:asciiTheme="minorHAnsi" w:hAnsiTheme="minorHAnsi" w:cstheme="minorHAnsi"/>
        </w:rPr>
        <w:t xml:space="preserve"> achieving a 90% resolution rate and minimizing downtime.</w:t>
      </w:r>
    </w:p>
    <w:p w14:paraId="69839067" w14:textId="4C83FC11" w:rsidR="00ED0E44" w:rsidRPr="00ED0E44" w:rsidRDefault="00FD1580" w:rsidP="00FC1C94">
      <w:pPr>
        <w:pStyle w:val="ListParagraph"/>
        <w:numPr>
          <w:ilvl w:val="0"/>
          <w:numId w:val="39"/>
        </w:numPr>
        <w:spacing w:line="200" w:lineRule="atLeast"/>
      </w:pPr>
      <w:r>
        <w:rPr>
          <w:rFonts w:asciiTheme="minorHAnsi" w:hAnsiTheme="minorHAnsi" w:cstheme="minorHAnsi"/>
        </w:rPr>
        <w:t>Ticket automation</w:t>
      </w:r>
      <w:r w:rsidR="009A331A" w:rsidRPr="009A331A">
        <w:rPr>
          <w:rFonts w:asciiTheme="minorHAnsi" w:hAnsiTheme="minorHAnsi" w:cstheme="minorHAnsi"/>
        </w:rPr>
        <w:t xml:space="preserve"> creation in Jira, reducing manual entry time by 40% and manpower needs by 20%</w:t>
      </w:r>
      <w:r w:rsidR="00ED0E44">
        <w:rPr>
          <w:rFonts w:asciiTheme="minorHAnsi" w:hAnsiTheme="minorHAnsi" w:cstheme="minorHAnsi"/>
        </w:rPr>
        <w:t>.</w:t>
      </w:r>
    </w:p>
    <w:p w14:paraId="7C878E4E" w14:textId="453D93E2" w:rsidR="00FC1C94" w:rsidRPr="00FC1C94" w:rsidRDefault="00FC1C94" w:rsidP="00FC1C94">
      <w:pPr>
        <w:pStyle w:val="ListParagraph"/>
        <w:numPr>
          <w:ilvl w:val="0"/>
          <w:numId w:val="39"/>
        </w:numPr>
        <w:spacing w:line="200" w:lineRule="atLeast"/>
        <w:rPr>
          <w:rStyle w:val="fs13fw4"/>
        </w:rPr>
      </w:pPr>
      <w:r w:rsidRPr="00FC1C94">
        <w:rPr>
          <w:rFonts w:asciiTheme="minorHAnsi" w:hAnsiTheme="minorHAnsi" w:cstheme="minorHAnsi"/>
        </w:rPr>
        <w:t>Delivered customer service with a focus on satisfaction and hardware upgrades. Used Azure Admin and Active Directory for user creation and updates</w:t>
      </w:r>
      <w:r w:rsidR="00822186">
        <w:rPr>
          <w:rFonts w:asciiTheme="minorHAnsi" w:hAnsiTheme="minorHAnsi" w:cstheme="minorHAnsi"/>
        </w:rPr>
        <w:t>.</w:t>
      </w:r>
    </w:p>
    <w:p w14:paraId="408640F2" w14:textId="75AB7269" w:rsidR="00A86D85" w:rsidRDefault="00D6311E" w:rsidP="00A86D85">
      <w:pPr>
        <w:tabs>
          <w:tab w:val="right" w:pos="10800"/>
        </w:tabs>
        <w:spacing w:line="200" w:lineRule="atLeast"/>
        <w:rPr>
          <w:rStyle w:val="fs13fw4"/>
        </w:rPr>
      </w:pPr>
      <w:r w:rsidRPr="00D6311E">
        <w:rPr>
          <w:rStyle w:val="fs13fw6ttuoverflow-hidden"/>
          <w:rFonts w:asciiTheme="minorHAnsi" w:hAnsiTheme="minorHAnsi" w:cstheme="minorHAnsi"/>
          <w:b/>
          <w:bCs/>
        </w:rPr>
        <w:t>Network System Administrator</w:t>
      </w:r>
      <w:r w:rsidR="00A86D85">
        <w:rPr>
          <w:rStyle w:val="fs13fw4"/>
          <w:rFonts w:asciiTheme="minorHAnsi" w:hAnsiTheme="minorHAnsi" w:cstheme="minorHAnsi"/>
          <w:b/>
          <w:bCs/>
        </w:rPr>
        <w:t xml:space="preserve">                                 </w:t>
      </w:r>
      <w:r w:rsidR="00A86D85">
        <w:rPr>
          <w:rStyle w:val="fs13fw4overflow-hidden"/>
        </w:rPr>
        <w:t xml:space="preserve">            </w:t>
      </w:r>
      <w:r>
        <w:rPr>
          <w:rStyle w:val="fs13fw4"/>
          <w:rFonts w:asciiTheme="minorHAnsi" w:hAnsiTheme="minorHAnsi" w:cstheme="minorHAnsi"/>
        </w:rPr>
        <w:t xml:space="preserve">                                                        Jan 2024 – Apr 2024</w:t>
      </w:r>
    </w:p>
    <w:p w14:paraId="79766AF0" w14:textId="760BBCA0" w:rsidR="00A86D85" w:rsidRDefault="00D6311E" w:rsidP="00A86D85">
      <w:pPr>
        <w:tabs>
          <w:tab w:val="right" w:pos="10800"/>
        </w:tabs>
        <w:spacing w:line="200" w:lineRule="atLeast"/>
        <w:rPr>
          <w:rStyle w:val="fs13fw4"/>
          <w:rFonts w:asciiTheme="minorHAnsi" w:hAnsiTheme="minorHAnsi" w:cstheme="minorHAnsi"/>
        </w:rPr>
      </w:pPr>
      <w:r w:rsidRPr="00D6311E">
        <w:rPr>
          <w:rStyle w:val="fs13fw4"/>
          <w:rFonts w:asciiTheme="minorHAnsi" w:hAnsiTheme="minorHAnsi" w:cstheme="minorHAnsi"/>
        </w:rPr>
        <w:t>Life Labs</w:t>
      </w:r>
      <w:r w:rsidR="00A86D85">
        <w:rPr>
          <w:rStyle w:val="fs13fw6ttuoverflow-hidden"/>
          <w:rFonts w:asciiTheme="minorHAnsi" w:hAnsiTheme="minorHAnsi" w:cstheme="minorHAnsi"/>
        </w:rPr>
        <w:t xml:space="preserve">, </w:t>
      </w:r>
      <w:r w:rsidR="00A86D85">
        <w:rPr>
          <w:rStyle w:val="fs13fw4overflow-hidden"/>
          <w:rFonts w:asciiTheme="minorHAnsi" w:hAnsiTheme="minorHAnsi" w:cstheme="minorHAnsi"/>
        </w:rPr>
        <w:t>Mississauga</w:t>
      </w:r>
      <w:r w:rsidR="00D361B9">
        <w:rPr>
          <w:rStyle w:val="fs13fw4overflow-hidden"/>
          <w:rFonts w:asciiTheme="minorHAnsi" w:hAnsiTheme="minorHAnsi" w:cstheme="minorHAnsi"/>
        </w:rPr>
        <w:t>,</w:t>
      </w:r>
      <w:r w:rsidR="00A86D85">
        <w:rPr>
          <w:rStyle w:val="fs13fw4overflow-hidden"/>
          <w:rFonts w:asciiTheme="minorHAnsi" w:hAnsiTheme="minorHAnsi" w:cstheme="minorHAnsi"/>
        </w:rPr>
        <w:t xml:space="preserve"> ON</w:t>
      </w:r>
      <w:r w:rsidR="00A86D85">
        <w:rPr>
          <w:rStyle w:val="fs13fw4"/>
          <w:rFonts w:asciiTheme="minorHAnsi" w:hAnsiTheme="minorHAnsi" w:cstheme="minorHAnsi"/>
        </w:rPr>
        <w:tab/>
      </w:r>
    </w:p>
    <w:p w14:paraId="4EF17006" w14:textId="77777777" w:rsidR="00A86D85" w:rsidRPr="00D6311E" w:rsidRDefault="00A86D85" w:rsidP="00D6311E">
      <w:pPr>
        <w:pStyle w:val="ListParagraph"/>
        <w:numPr>
          <w:ilvl w:val="0"/>
          <w:numId w:val="41"/>
        </w:numPr>
        <w:spacing w:line="200" w:lineRule="atLeast"/>
        <w:rPr>
          <w:rFonts w:asciiTheme="minorHAnsi" w:hAnsiTheme="minorHAnsi" w:cstheme="minorHAnsi"/>
        </w:rPr>
      </w:pPr>
      <w:r>
        <w:t>Worked on Cisco switch configuration and replacement project</w:t>
      </w:r>
      <w:r w:rsidRPr="00E90479">
        <w:t>.</w:t>
      </w:r>
    </w:p>
    <w:p w14:paraId="1F637351" w14:textId="77777777" w:rsidR="00A86D85" w:rsidRPr="00D6311E" w:rsidRDefault="00A86D85" w:rsidP="00D6311E">
      <w:pPr>
        <w:pStyle w:val="ListParagraph"/>
        <w:numPr>
          <w:ilvl w:val="0"/>
          <w:numId w:val="41"/>
        </w:numPr>
        <w:spacing w:line="200" w:lineRule="atLeast"/>
        <w:rPr>
          <w:rFonts w:asciiTheme="minorHAnsi" w:hAnsiTheme="minorHAnsi" w:cstheme="minorHAnsi"/>
        </w:rPr>
      </w:pPr>
      <w:r w:rsidRPr="002F46A2">
        <w:t>Monitored performance, increasing efficiency by 20% and reducing downtime by 30%.</w:t>
      </w:r>
      <w:r>
        <w:t xml:space="preserve"> </w:t>
      </w:r>
    </w:p>
    <w:p w14:paraId="16B356C5" w14:textId="5C052923" w:rsidR="007C48FA" w:rsidRPr="00D6311E" w:rsidRDefault="00A86D85" w:rsidP="00D6311E">
      <w:pPr>
        <w:pStyle w:val="ListParagraph"/>
        <w:numPr>
          <w:ilvl w:val="0"/>
          <w:numId w:val="41"/>
        </w:numPr>
        <w:spacing w:line="200" w:lineRule="atLeast"/>
        <w:rPr>
          <w:rFonts w:asciiTheme="minorHAnsi" w:hAnsiTheme="minorHAnsi" w:cstheme="minorHAnsi"/>
        </w:rPr>
      </w:pPr>
      <w:r w:rsidRPr="002F46A2">
        <w:t>Provided technical support</w:t>
      </w:r>
      <w:r w:rsidR="00D361B9">
        <w:t>,</w:t>
      </w:r>
      <w:r>
        <w:t xml:space="preserve"> solving tickets</w:t>
      </w:r>
      <w:r w:rsidRPr="002F46A2">
        <w:t xml:space="preserve"> and</w:t>
      </w:r>
      <w:r>
        <w:t xml:space="preserve"> </w:t>
      </w:r>
      <w:r w:rsidR="00D361B9">
        <w:t>resolving</w:t>
      </w:r>
      <w:r w:rsidRPr="002F46A2">
        <w:t xml:space="preserve"> 95% of issues promptly.</w:t>
      </w:r>
    </w:p>
    <w:p w14:paraId="6159CA04" w14:textId="7E3DD66E" w:rsidR="00A86D85" w:rsidRDefault="008668A4" w:rsidP="00A86D85">
      <w:pPr>
        <w:tabs>
          <w:tab w:val="right" w:pos="10800"/>
        </w:tabs>
        <w:spacing w:line="200" w:lineRule="atLeast"/>
        <w:rPr>
          <w:rStyle w:val="fs13fw6ttuoverflow-hidden"/>
          <w:b/>
          <w:bCs/>
        </w:rPr>
      </w:pPr>
      <w:r w:rsidRPr="008668A4">
        <w:rPr>
          <w:rFonts w:asciiTheme="minorHAnsi" w:hAnsiTheme="minorHAnsi" w:cstheme="minorHAnsi"/>
          <w:b/>
          <w:bCs/>
        </w:rPr>
        <w:t>Student Ambassador</w:t>
      </w:r>
      <w:r w:rsidR="0043172F" w:rsidRPr="0043172F">
        <w:rPr>
          <w:rStyle w:val="fs13fw6overflow-hidden"/>
          <w:rFonts w:asciiTheme="minorHAnsi" w:hAnsiTheme="minorHAnsi" w:cstheme="minorHAnsi"/>
          <w:b/>
          <w:bCs/>
        </w:rPr>
        <w:t xml:space="preserve"> </w:t>
      </w:r>
      <w:r w:rsidR="008B4790">
        <w:rPr>
          <w:rStyle w:val="fs13fw6overflow-hidden"/>
          <w:rFonts w:asciiTheme="minorHAnsi" w:hAnsiTheme="minorHAnsi" w:cstheme="minorHAnsi"/>
          <w:b/>
          <w:bCs/>
        </w:rPr>
        <w:t xml:space="preserve">  </w:t>
      </w:r>
      <w:r w:rsidR="00A86D85">
        <w:rPr>
          <w:rStyle w:val="fs13fw6overflow-hidden"/>
          <w:rFonts w:asciiTheme="minorHAnsi" w:hAnsiTheme="minorHAnsi" w:cstheme="minorHAnsi"/>
          <w:b/>
          <w:bCs/>
        </w:rPr>
        <w:t xml:space="preserve">                                                                                  </w:t>
      </w:r>
      <w:r w:rsidR="00641FB1">
        <w:rPr>
          <w:rStyle w:val="fs13fw6overflow-hidden"/>
          <w:rFonts w:asciiTheme="minorHAnsi" w:hAnsiTheme="minorHAnsi" w:cstheme="minorHAnsi"/>
          <w:b/>
          <w:bCs/>
        </w:rPr>
        <w:t xml:space="preserve">     </w:t>
      </w:r>
      <w:r w:rsidR="00A86D85">
        <w:rPr>
          <w:rStyle w:val="fs13fw6overflow-hidden"/>
          <w:rFonts w:asciiTheme="minorHAnsi" w:hAnsiTheme="minorHAnsi" w:cstheme="minorHAnsi"/>
          <w:b/>
          <w:bCs/>
        </w:rPr>
        <w:t xml:space="preserve"> </w:t>
      </w:r>
      <w:r>
        <w:rPr>
          <w:rStyle w:val="fs13fw6overflow-hidden"/>
          <w:rFonts w:asciiTheme="minorHAnsi" w:hAnsiTheme="minorHAnsi" w:cstheme="minorHAnsi"/>
          <w:b/>
          <w:bCs/>
        </w:rPr>
        <w:tab/>
      </w:r>
      <w:r w:rsidRPr="008668A4">
        <w:rPr>
          <w:rFonts w:asciiTheme="minorHAnsi" w:hAnsiTheme="minorHAnsi" w:cstheme="minorHAnsi"/>
        </w:rPr>
        <w:t>Sep 2024 – Apr 2025</w:t>
      </w:r>
    </w:p>
    <w:p w14:paraId="5B0589C8" w14:textId="6C8F162B" w:rsidR="00AE44F6" w:rsidRDefault="008668A4" w:rsidP="00AE44F6">
      <w:pPr>
        <w:tabs>
          <w:tab w:val="right" w:pos="10800"/>
        </w:tabs>
        <w:spacing w:line="200" w:lineRule="atLeast"/>
        <w:rPr>
          <w:rStyle w:val="fs13fw4"/>
        </w:rPr>
      </w:pPr>
      <w:r>
        <w:rPr>
          <w:rStyle w:val="fs13fw6ttuoverflow-hidden"/>
          <w:rFonts w:asciiTheme="minorHAnsi" w:hAnsiTheme="minorHAnsi" w:cstheme="minorHAnsi"/>
        </w:rPr>
        <w:t xml:space="preserve">Sheridan College, </w:t>
      </w:r>
      <w:r w:rsidR="00D901A0">
        <w:rPr>
          <w:rStyle w:val="fs13fw6ttuoverflow-hidden"/>
          <w:rFonts w:asciiTheme="minorHAnsi" w:hAnsiTheme="minorHAnsi" w:cstheme="minorHAnsi"/>
        </w:rPr>
        <w:t>O</w:t>
      </w:r>
      <w:r>
        <w:rPr>
          <w:rStyle w:val="fs13fw6ttuoverflow-hidden"/>
          <w:rFonts w:asciiTheme="minorHAnsi" w:hAnsiTheme="minorHAnsi" w:cstheme="minorHAnsi"/>
        </w:rPr>
        <w:t>akville</w:t>
      </w:r>
      <w:r w:rsidR="00A86D85">
        <w:rPr>
          <w:rStyle w:val="fs13fw4"/>
          <w:rFonts w:asciiTheme="minorHAnsi" w:hAnsiTheme="minorHAnsi" w:cstheme="minorHAnsi"/>
        </w:rPr>
        <w:tab/>
      </w:r>
    </w:p>
    <w:p w14:paraId="0D774FAD" w14:textId="77777777" w:rsidR="00AE44F6" w:rsidRPr="00AE44F6" w:rsidRDefault="00AE44F6" w:rsidP="00AE44F6">
      <w:pPr>
        <w:pStyle w:val="ListParagraph"/>
        <w:numPr>
          <w:ilvl w:val="0"/>
          <w:numId w:val="50"/>
        </w:numPr>
        <w:tabs>
          <w:tab w:val="right" w:pos="10800"/>
        </w:tabs>
        <w:spacing w:line="200" w:lineRule="atLeast"/>
      </w:pPr>
      <w:r w:rsidRPr="00AE44F6">
        <w:rPr>
          <w:rFonts w:asciiTheme="minorHAnsi" w:hAnsiTheme="minorHAnsi" w:cstheme="minorHAnsi"/>
          <w:lang w:val="en-CA"/>
        </w:rPr>
        <w:t>Represented Sheridan College at events, boosting student engagement and outreach by 30%.</w:t>
      </w:r>
    </w:p>
    <w:p w14:paraId="04F2049C" w14:textId="77777777" w:rsidR="00AE44F6" w:rsidRPr="00AE44F6" w:rsidRDefault="00AE44F6" w:rsidP="00AE44F6">
      <w:pPr>
        <w:pStyle w:val="ListParagraph"/>
        <w:numPr>
          <w:ilvl w:val="0"/>
          <w:numId w:val="50"/>
        </w:numPr>
        <w:tabs>
          <w:tab w:val="right" w:pos="10800"/>
        </w:tabs>
        <w:spacing w:line="200" w:lineRule="atLeast"/>
      </w:pPr>
      <w:r w:rsidRPr="00AE44F6">
        <w:rPr>
          <w:rFonts w:asciiTheme="minorHAnsi" w:hAnsiTheme="minorHAnsi" w:cstheme="minorHAnsi"/>
          <w:lang w:val="en-CA"/>
        </w:rPr>
        <w:t>Led campus tours for prospective students, delivering insights that enhanced enrollment interest and trust.</w:t>
      </w:r>
    </w:p>
    <w:p w14:paraId="170FB485" w14:textId="77777777" w:rsidR="00AE44F6" w:rsidRPr="00AE44F6" w:rsidRDefault="00AE44F6" w:rsidP="00AE44F6">
      <w:pPr>
        <w:pStyle w:val="ListParagraph"/>
        <w:numPr>
          <w:ilvl w:val="0"/>
          <w:numId w:val="50"/>
        </w:numPr>
        <w:tabs>
          <w:tab w:val="right" w:pos="10800"/>
        </w:tabs>
        <w:spacing w:line="200" w:lineRule="atLeast"/>
      </w:pPr>
      <w:r w:rsidRPr="00AE44F6">
        <w:rPr>
          <w:rFonts w:asciiTheme="minorHAnsi" w:hAnsiTheme="minorHAnsi" w:cstheme="minorHAnsi"/>
          <w:lang w:val="en-CA"/>
        </w:rPr>
        <w:t>Coordinated with staff and faculty to plan and execute 10+ successful campus events.</w:t>
      </w:r>
    </w:p>
    <w:p w14:paraId="5CDFC1BA" w14:textId="0626BC3A" w:rsidR="00AE44F6" w:rsidRPr="00AE44F6" w:rsidRDefault="00AE44F6" w:rsidP="00AE44F6">
      <w:pPr>
        <w:pStyle w:val="ListParagraph"/>
        <w:numPr>
          <w:ilvl w:val="0"/>
          <w:numId w:val="50"/>
        </w:numPr>
        <w:tabs>
          <w:tab w:val="right" w:pos="10800"/>
        </w:tabs>
        <w:spacing w:line="200" w:lineRule="atLeast"/>
      </w:pPr>
      <w:r w:rsidRPr="00AE44F6">
        <w:rPr>
          <w:rFonts w:asciiTheme="minorHAnsi" w:hAnsiTheme="minorHAnsi" w:cstheme="minorHAnsi"/>
          <w:lang w:val="en-CA"/>
        </w:rPr>
        <w:t>Provided frontline support, resolving student inquiries and promoting a welcoming campus environment.</w:t>
      </w:r>
    </w:p>
    <w:p w14:paraId="530F0554" w14:textId="77777777" w:rsidR="0097075E" w:rsidRDefault="0097075E" w:rsidP="0097075E">
      <w:pPr>
        <w:pBdr>
          <w:bottom w:val="single" w:sz="6" w:space="0" w:color="000000"/>
        </w:pBdr>
        <w:spacing w:line="240" w:lineRule="atLeast"/>
        <w:jc w:val="center"/>
        <w:rPr>
          <w:rFonts w:asciiTheme="minorHAnsi" w:hAnsiTheme="minorHAnsi" w:cstheme="minorHAnsi"/>
          <w:b/>
          <w:bCs/>
          <w:caps/>
          <w:sz w:val="28"/>
          <w:szCs w:val="28"/>
        </w:rPr>
      </w:pPr>
      <w:r>
        <w:rPr>
          <w:rFonts w:asciiTheme="minorHAnsi" w:hAnsiTheme="minorHAnsi" w:cstheme="minorHAnsi"/>
          <w:b/>
          <w:bCs/>
          <w:caps/>
          <w:sz w:val="28"/>
          <w:szCs w:val="28"/>
        </w:rPr>
        <w:t>academic projects</w:t>
      </w:r>
    </w:p>
    <w:p w14:paraId="7591C91F" w14:textId="692CA523" w:rsidR="00D118DA" w:rsidRDefault="006A4821" w:rsidP="00D118DA">
      <w:pPr>
        <w:pStyle w:val="ListParagraph"/>
        <w:numPr>
          <w:ilvl w:val="0"/>
          <w:numId w:val="26"/>
        </w:numPr>
        <w:spacing w:line="200" w:lineRule="atLeast"/>
        <w:rPr>
          <w:rFonts w:asciiTheme="minorHAnsi" w:hAnsiTheme="minorHAnsi" w:cstheme="minorHAnsi"/>
        </w:rPr>
      </w:pPr>
      <w:r w:rsidRPr="00AE5720">
        <w:rPr>
          <w:rFonts w:asciiTheme="minorHAnsi" w:hAnsiTheme="minorHAnsi" w:cstheme="minorHAnsi"/>
          <w:b/>
        </w:rPr>
        <w:t>Fitness Application (Java with Screen Builder)</w:t>
      </w:r>
      <w:r w:rsidR="0097075E" w:rsidRPr="00A106C7">
        <w:rPr>
          <w:rFonts w:asciiTheme="minorHAnsi" w:hAnsiTheme="minorHAnsi" w:cstheme="minorHAnsi"/>
        </w:rPr>
        <w:t>.</w:t>
      </w:r>
    </w:p>
    <w:p w14:paraId="2CCA4117" w14:textId="6F4E90C9" w:rsidR="001E4921" w:rsidRPr="00D118DA" w:rsidRDefault="001E4921" w:rsidP="00D118DA">
      <w:pPr>
        <w:pStyle w:val="ListParagraph"/>
        <w:numPr>
          <w:ilvl w:val="0"/>
          <w:numId w:val="28"/>
        </w:numPr>
        <w:spacing w:line="200" w:lineRule="atLeast"/>
        <w:rPr>
          <w:rFonts w:asciiTheme="minorHAnsi" w:hAnsiTheme="minorHAnsi" w:cstheme="minorHAnsi"/>
        </w:rPr>
      </w:pPr>
      <w:r w:rsidRPr="00D118DA">
        <w:rPr>
          <w:rFonts w:asciiTheme="minorHAnsi" w:hAnsiTheme="minorHAnsi" w:cstheme="minorHAnsi"/>
        </w:rPr>
        <w:t>Developed a fitness app with Java and screen builder, showcasing proficiency in Java programming and UI design</w:t>
      </w:r>
      <w:r w:rsidR="003E1A43">
        <w:rPr>
          <w:rFonts w:asciiTheme="minorHAnsi" w:hAnsiTheme="minorHAnsi" w:cstheme="minorHAnsi"/>
        </w:rPr>
        <w:t>,</w:t>
      </w:r>
      <w:r w:rsidR="001A2141">
        <w:rPr>
          <w:rFonts w:asciiTheme="minorHAnsi" w:hAnsiTheme="minorHAnsi" w:cstheme="minorHAnsi"/>
        </w:rPr>
        <w:t xml:space="preserve"> and</w:t>
      </w:r>
      <w:r w:rsidRPr="00D118DA">
        <w:rPr>
          <w:rFonts w:asciiTheme="minorHAnsi" w:hAnsiTheme="minorHAnsi" w:cstheme="minorHAnsi"/>
        </w:rPr>
        <w:t xml:space="preserve"> prioritizing user experience.</w:t>
      </w:r>
    </w:p>
    <w:p w14:paraId="5A5C8B79" w14:textId="6214D6C2" w:rsidR="009B453D" w:rsidRDefault="00A106C7" w:rsidP="00D118DA">
      <w:pPr>
        <w:pStyle w:val="ListParagraph"/>
        <w:numPr>
          <w:ilvl w:val="0"/>
          <w:numId w:val="28"/>
        </w:numPr>
        <w:spacing w:line="200" w:lineRule="atLeast"/>
        <w:rPr>
          <w:rFonts w:asciiTheme="minorHAnsi" w:hAnsiTheme="minorHAnsi" w:cstheme="minorHAnsi"/>
        </w:rPr>
      </w:pPr>
      <w:r w:rsidRPr="00D118DA">
        <w:rPr>
          <w:rFonts w:asciiTheme="minorHAnsi" w:hAnsiTheme="minorHAnsi" w:cstheme="minorHAnsi"/>
        </w:rPr>
        <w:t>Implemented interactive features for enhanced user engagement, creating a practical and dynamic fitness-tracking solution</w:t>
      </w:r>
      <w:r w:rsidR="002F58FF">
        <w:rPr>
          <w:rFonts w:asciiTheme="minorHAnsi" w:hAnsiTheme="minorHAnsi" w:cstheme="minorHAnsi"/>
        </w:rPr>
        <w:t>.</w:t>
      </w:r>
    </w:p>
    <w:p w14:paraId="057685CF" w14:textId="7A2B00B2" w:rsidR="009B7038" w:rsidRPr="00AE5720" w:rsidRDefault="001D2DCB" w:rsidP="001D2DCB">
      <w:pPr>
        <w:pStyle w:val="ListParagraph"/>
        <w:numPr>
          <w:ilvl w:val="0"/>
          <w:numId w:val="26"/>
        </w:numPr>
        <w:spacing w:line="200" w:lineRule="atLeast"/>
        <w:rPr>
          <w:rFonts w:asciiTheme="minorHAnsi" w:hAnsiTheme="minorHAnsi" w:cstheme="minorHAnsi"/>
          <w:b/>
        </w:rPr>
      </w:pPr>
      <w:r w:rsidRPr="00AE5720">
        <w:rPr>
          <w:rFonts w:asciiTheme="minorHAnsi" w:hAnsiTheme="minorHAnsi" w:cstheme="minorHAnsi"/>
          <w:b/>
        </w:rPr>
        <w:t>Application Tracking System (Figma)</w:t>
      </w:r>
    </w:p>
    <w:p w14:paraId="5DE9B702" w14:textId="619EA693" w:rsidR="009B453D" w:rsidRDefault="009B7038" w:rsidP="00D118DA">
      <w:pPr>
        <w:pStyle w:val="ListParagraph"/>
        <w:numPr>
          <w:ilvl w:val="0"/>
          <w:numId w:val="28"/>
        </w:numPr>
        <w:spacing w:line="200" w:lineRule="atLeast"/>
        <w:rPr>
          <w:rFonts w:asciiTheme="minorHAnsi" w:hAnsiTheme="minorHAnsi" w:cstheme="minorHAnsi"/>
        </w:rPr>
      </w:pPr>
      <w:r w:rsidRPr="009B7038">
        <w:rPr>
          <w:rFonts w:asciiTheme="minorHAnsi" w:hAnsiTheme="minorHAnsi" w:cstheme="minorHAnsi"/>
        </w:rPr>
        <w:lastRenderedPageBreak/>
        <w:t>Created an app tracking system with strong UI/UX design using Figma, showcasing expertise in both design principles and Figma skills.</w:t>
      </w:r>
    </w:p>
    <w:p w14:paraId="7EE6F0FF" w14:textId="0D0005DC" w:rsidR="0022393F" w:rsidRDefault="00CF13EF" w:rsidP="0022393F">
      <w:pPr>
        <w:pStyle w:val="ListParagraph"/>
        <w:numPr>
          <w:ilvl w:val="0"/>
          <w:numId w:val="35"/>
        </w:numPr>
        <w:spacing w:line="200" w:lineRule="atLeast"/>
        <w:rPr>
          <w:rFonts w:asciiTheme="minorHAnsi" w:hAnsiTheme="minorHAnsi" w:cstheme="minorHAnsi"/>
        </w:rPr>
      </w:pPr>
      <w:r w:rsidRPr="00CF13EF">
        <w:rPr>
          <w:rFonts w:asciiTheme="minorHAnsi" w:hAnsiTheme="minorHAnsi" w:cstheme="minorHAnsi"/>
        </w:rPr>
        <w:t xml:space="preserve">Optimized app design </w:t>
      </w:r>
      <w:r w:rsidR="00DE6302">
        <w:rPr>
          <w:rFonts w:asciiTheme="minorHAnsi" w:hAnsiTheme="minorHAnsi" w:cstheme="minorHAnsi"/>
        </w:rPr>
        <w:t>focusing</w:t>
      </w:r>
      <w:r w:rsidRPr="00CF13EF">
        <w:rPr>
          <w:rFonts w:asciiTheme="minorHAnsi" w:hAnsiTheme="minorHAnsi" w:cstheme="minorHAnsi"/>
        </w:rPr>
        <w:t xml:space="preserve"> on intuitive navigation and accessibility; boosted user engagement metrics by 30% and decreased onboarding time by 20%</w:t>
      </w:r>
      <w:r w:rsidR="0022393F">
        <w:rPr>
          <w:rFonts w:asciiTheme="minorHAnsi" w:hAnsiTheme="minorHAnsi" w:cstheme="minorHAnsi"/>
        </w:rPr>
        <w:t>.</w:t>
      </w:r>
    </w:p>
    <w:p w14:paraId="75849B00" w14:textId="5A94043F" w:rsidR="00A75FD3" w:rsidRPr="00ED0E44" w:rsidRDefault="0097075E" w:rsidP="00ED0E44">
      <w:pPr>
        <w:pStyle w:val="ListParagraph"/>
        <w:numPr>
          <w:ilvl w:val="0"/>
          <w:numId w:val="34"/>
        </w:numPr>
        <w:spacing w:line="200" w:lineRule="atLeast"/>
        <w:rPr>
          <w:rFonts w:asciiTheme="minorHAnsi" w:hAnsiTheme="minorHAnsi" w:cstheme="minorHAnsi"/>
        </w:rPr>
      </w:pPr>
      <w:r w:rsidRPr="00AE5720">
        <w:rPr>
          <w:rFonts w:asciiTheme="minorHAnsi" w:hAnsiTheme="minorHAnsi" w:cstheme="minorHAnsi"/>
          <w:b/>
        </w:rPr>
        <w:t>AWS Lab Assignments</w:t>
      </w:r>
      <w:r w:rsidRPr="001D2DCB">
        <w:rPr>
          <w:rFonts w:asciiTheme="minorHAnsi" w:hAnsiTheme="minorHAnsi" w:cstheme="minorHAnsi"/>
        </w:rPr>
        <w:t>: EC2, S3, CORS policy, resulting in a 20% reduction in cloud costs</w:t>
      </w:r>
      <w:r w:rsidR="009B1BBD">
        <w:rPr>
          <w:rFonts w:asciiTheme="minorHAnsi" w:hAnsiTheme="minorHAnsi" w:cstheme="minorHAnsi"/>
        </w:rPr>
        <w:t>.</w:t>
      </w:r>
    </w:p>
    <w:p w14:paraId="71D55421" w14:textId="77777777" w:rsidR="00985000" w:rsidRDefault="00985000" w:rsidP="00985000">
      <w:pPr>
        <w:pBdr>
          <w:bottom w:val="single" w:sz="6" w:space="0" w:color="000000"/>
        </w:pBdr>
        <w:spacing w:line="240" w:lineRule="atLeast"/>
        <w:jc w:val="center"/>
        <w:rPr>
          <w:rFonts w:asciiTheme="minorHAnsi" w:hAnsiTheme="minorHAnsi" w:cstheme="minorHAnsi"/>
          <w:b/>
          <w:bCs/>
          <w:caps/>
          <w:sz w:val="28"/>
          <w:szCs w:val="28"/>
        </w:rPr>
      </w:pPr>
      <w:r>
        <w:rPr>
          <w:rFonts w:asciiTheme="minorHAnsi" w:hAnsiTheme="minorHAnsi" w:cstheme="minorHAnsi"/>
          <w:b/>
          <w:bCs/>
          <w:caps/>
          <w:sz w:val="28"/>
          <w:szCs w:val="28"/>
        </w:rPr>
        <w:t>education &amp; Certifications</w:t>
      </w:r>
    </w:p>
    <w:p w14:paraId="20097777" w14:textId="77777777" w:rsidR="00985000" w:rsidRDefault="00985000" w:rsidP="00985000">
      <w:pPr>
        <w:spacing w:line="2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Information Systems Engineering Advanced Diploma (Co-op)</w:t>
      </w:r>
      <w:r>
        <w:rPr>
          <w:rStyle w:val="fs13fw4"/>
          <w:rFonts w:asciiTheme="minorHAnsi" w:hAnsiTheme="minorHAnsi" w:cstheme="minorHAnsi"/>
        </w:rPr>
        <w:tab/>
        <w:t xml:space="preserve">                                    Jan 2023 - Dec 2025</w:t>
      </w:r>
    </w:p>
    <w:p w14:paraId="2638E547" w14:textId="77777777" w:rsidR="00985000" w:rsidRDefault="00985000" w:rsidP="00985000">
      <w:pPr>
        <w:spacing w:line="200" w:lineRule="atLeast"/>
        <w:rPr>
          <w:rStyle w:val="fs13fw4"/>
          <w:rFonts w:asciiTheme="minorHAnsi" w:hAnsiTheme="minorHAnsi" w:cstheme="minorHAnsi"/>
        </w:rPr>
      </w:pPr>
      <w:r>
        <w:rPr>
          <w:rStyle w:val="fs13fw6ttu"/>
          <w:rFonts w:asciiTheme="minorHAnsi" w:hAnsiTheme="minorHAnsi" w:cstheme="minorHAnsi"/>
        </w:rPr>
        <w:t>Sheridan College</w:t>
      </w:r>
      <w:r>
        <w:rPr>
          <w:rStyle w:val="fs13fw6ttuundefinedtdn"/>
          <w:rFonts w:asciiTheme="minorHAnsi" w:hAnsiTheme="minorHAnsi" w:cstheme="minorHAnsi"/>
        </w:rPr>
        <w:t>,</w:t>
      </w:r>
      <w:r>
        <w:rPr>
          <w:rStyle w:val="fs13fw4undefinedtdn"/>
          <w:rFonts w:asciiTheme="minorHAnsi" w:hAnsiTheme="minorHAnsi" w:cstheme="minorHAnsi"/>
        </w:rPr>
        <w:t xml:space="preserve"> </w:t>
      </w:r>
      <w:r>
        <w:rPr>
          <w:rStyle w:val="fs13fw4"/>
          <w:rFonts w:asciiTheme="minorHAnsi" w:hAnsiTheme="minorHAnsi" w:cstheme="minorHAnsi"/>
        </w:rPr>
        <w:t>Oakville</w:t>
      </w:r>
    </w:p>
    <w:p w14:paraId="6FC08E7C" w14:textId="38F95840" w:rsidR="00985000" w:rsidRDefault="00985000" w:rsidP="00985000">
      <w:pPr>
        <w:numPr>
          <w:ilvl w:val="0"/>
          <w:numId w:val="12"/>
        </w:numPr>
        <w:spacing w:line="2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CGPA- 3.</w:t>
      </w:r>
      <w:r w:rsidR="00355239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3/4.00</w:t>
      </w:r>
    </w:p>
    <w:p w14:paraId="46C9A51F" w14:textId="77777777" w:rsidR="00855114" w:rsidRDefault="00985000" w:rsidP="00855114">
      <w:pPr>
        <w:spacing w:line="200" w:lineRule="atLeas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 </w:t>
      </w:r>
      <w:r w:rsidR="00855114" w:rsidRPr="00A277CD">
        <w:rPr>
          <w:rFonts w:asciiTheme="minorHAnsi" w:hAnsiTheme="minorHAnsi" w:cstheme="minorHAnsi"/>
          <w:b/>
          <w:bCs/>
        </w:rPr>
        <w:t>Certifications:</w:t>
      </w:r>
    </w:p>
    <w:p w14:paraId="40D069CF" w14:textId="43E60EA8" w:rsidR="00855114" w:rsidRPr="00855114" w:rsidRDefault="00855114" w:rsidP="00855114">
      <w:pPr>
        <w:pStyle w:val="ListParagraph"/>
        <w:numPr>
          <w:ilvl w:val="0"/>
          <w:numId w:val="34"/>
        </w:numPr>
        <w:spacing w:line="200" w:lineRule="atLeast"/>
        <w:rPr>
          <w:rFonts w:asciiTheme="minorHAnsi" w:hAnsiTheme="minorHAnsi" w:cstheme="minorHAnsi"/>
        </w:rPr>
      </w:pPr>
      <w:r w:rsidRPr="00855114">
        <w:rPr>
          <w:rFonts w:asciiTheme="minorHAnsi" w:hAnsiTheme="minorHAnsi" w:cstheme="minorHAnsi"/>
        </w:rPr>
        <w:t>AWS AI Practitioner</w:t>
      </w:r>
    </w:p>
    <w:p w14:paraId="1677F1FC" w14:textId="77777777" w:rsidR="00855114" w:rsidRPr="00855114" w:rsidRDefault="00855114" w:rsidP="00855114">
      <w:pPr>
        <w:pStyle w:val="ListParagraph"/>
        <w:numPr>
          <w:ilvl w:val="0"/>
          <w:numId w:val="34"/>
        </w:numPr>
        <w:spacing w:line="200" w:lineRule="atLeast"/>
        <w:rPr>
          <w:rFonts w:asciiTheme="minorHAnsi" w:hAnsiTheme="minorHAnsi" w:cstheme="minorHAnsi"/>
        </w:rPr>
      </w:pPr>
      <w:r w:rsidRPr="00855114">
        <w:rPr>
          <w:rFonts w:asciiTheme="minorHAnsi" w:hAnsiTheme="minorHAnsi" w:cstheme="minorHAnsi"/>
        </w:rPr>
        <w:t>Google Analytics</w:t>
      </w:r>
    </w:p>
    <w:p w14:paraId="128B047A" w14:textId="6743D14D" w:rsidR="00855114" w:rsidRPr="00855114" w:rsidRDefault="00855114" w:rsidP="00855114">
      <w:pPr>
        <w:pStyle w:val="ListParagraph"/>
        <w:numPr>
          <w:ilvl w:val="0"/>
          <w:numId w:val="34"/>
        </w:numPr>
        <w:spacing w:line="200" w:lineRule="atLeast"/>
        <w:rPr>
          <w:rFonts w:asciiTheme="minorHAnsi" w:hAnsiTheme="minorHAnsi" w:cstheme="minorHAnsi"/>
        </w:rPr>
      </w:pPr>
      <w:r w:rsidRPr="00855114">
        <w:rPr>
          <w:rFonts w:asciiTheme="minorHAnsi" w:hAnsiTheme="minorHAnsi" w:cstheme="minorHAnsi"/>
        </w:rPr>
        <w:t>C, C++, Basic Machine Learning</w:t>
      </w:r>
    </w:p>
    <w:p w14:paraId="4ED14B05" w14:textId="7A376B13" w:rsidR="003056BE" w:rsidRPr="00937438" w:rsidRDefault="003056BE" w:rsidP="00FC1DA6">
      <w:pPr>
        <w:spacing w:line="200" w:lineRule="atLeast"/>
        <w:rPr>
          <w:rFonts w:asciiTheme="minorHAnsi" w:hAnsiTheme="minorHAnsi" w:cstheme="minorHAnsi"/>
        </w:rPr>
      </w:pPr>
    </w:p>
    <w:sectPr w:rsidR="003056BE" w:rsidRPr="00937438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BD8F5B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4B0A8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E02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8C02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86A6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7E7C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A0FF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2AA5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A2F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C5463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2A5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FED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F87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9477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56BE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8627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DADA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4853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7A21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CAFE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C0E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0CA0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BC58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909D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E47A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E41D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5630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AF2F4"/>
    <w:lvl w:ilvl="0" w:tplc="DFDECB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0671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F63C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58B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868F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22B3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A445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5E57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E3C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4F025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0CEC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3AEE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4058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EA19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306C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AAB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5677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FA17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6DE85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00C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684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EC24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CA2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D8A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843D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A0E6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E861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F02C689A"/>
    <w:lvl w:ilvl="0" w:tplc="BEFEAF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C66E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484D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98A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62FE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1485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B6FF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D4D0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E6F2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4C2E1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6C22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18C0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1CF3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08EE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E2F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E41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942C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B2A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B4C25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9EE1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5AB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4015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B6C7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1679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EE55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589F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DA4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6FF04F6"/>
    <w:multiLevelType w:val="hybridMultilevel"/>
    <w:tmpl w:val="90161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3789A"/>
    <w:multiLevelType w:val="hybridMultilevel"/>
    <w:tmpl w:val="1232447A"/>
    <w:lvl w:ilvl="0" w:tplc="7F0671D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6D58DB"/>
    <w:multiLevelType w:val="hybridMultilevel"/>
    <w:tmpl w:val="0CCC3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979C4"/>
    <w:multiLevelType w:val="hybridMultilevel"/>
    <w:tmpl w:val="8732E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353C0"/>
    <w:multiLevelType w:val="hybridMultilevel"/>
    <w:tmpl w:val="8DB4DE30"/>
    <w:lvl w:ilvl="0" w:tplc="1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990625B"/>
    <w:multiLevelType w:val="hybridMultilevel"/>
    <w:tmpl w:val="783C3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722AF"/>
    <w:multiLevelType w:val="hybridMultilevel"/>
    <w:tmpl w:val="8F6EEE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5A7680"/>
    <w:multiLevelType w:val="hybridMultilevel"/>
    <w:tmpl w:val="CE009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C512C"/>
    <w:multiLevelType w:val="hybridMultilevel"/>
    <w:tmpl w:val="B044BB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43306"/>
    <w:multiLevelType w:val="hybridMultilevel"/>
    <w:tmpl w:val="0EA04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670A0"/>
    <w:multiLevelType w:val="hybridMultilevel"/>
    <w:tmpl w:val="DB6EA76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5C04FF4"/>
    <w:multiLevelType w:val="hybridMultilevel"/>
    <w:tmpl w:val="09FEB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AFF"/>
    <w:multiLevelType w:val="hybridMultilevel"/>
    <w:tmpl w:val="B0FE920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B28381C"/>
    <w:multiLevelType w:val="hybridMultilevel"/>
    <w:tmpl w:val="715448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F4F3E"/>
    <w:multiLevelType w:val="hybridMultilevel"/>
    <w:tmpl w:val="7E341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2017C"/>
    <w:multiLevelType w:val="hybridMultilevel"/>
    <w:tmpl w:val="1EC031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3A07DE"/>
    <w:multiLevelType w:val="hybridMultilevel"/>
    <w:tmpl w:val="E4C29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10AB"/>
    <w:multiLevelType w:val="hybridMultilevel"/>
    <w:tmpl w:val="452409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01735B"/>
    <w:multiLevelType w:val="hybridMultilevel"/>
    <w:tmpl w:val="3350065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AD76778"/>
    <w:multiLevelType w:val="hybridMultilevel"/>
    <w:tmpl w:val="AECAE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027F7"/>
    <w:multiLevelType w:val="hybridMultilevel"/>
    <w:tmpl w:val="EC3C3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A13EA"/>
    <w:multiLevelType w:val="hybridMultilevel"/>
    <w:tmpl w:val="5C162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F0AFD"/>
    <w:multiLevelType w:val="hybridMultilevel"/>
    <w:tmpl w:val="88F82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B5C63"/>
    <w:multiLevelType w:val="hybridMultilevel"/>
    <w:tmpl w:val="1BFE5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F019B"/>
    <w:multiLevelType w:val="hybridMultilevel"/>
    <w:tmpl w:val="90326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33E8A"/>
    <w:multiLevelType w:val="hybridMultilevel"/>
    <w:tmpl w:val="D90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508A9"/>
    <w:multiLevelType w:val="hybridMultilevel"/>
    <w:tmpl w:val="F6D28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1745F"/>
    <w:multiLevelType w:val="hybridMultilevel"/>
    <w:tmpl w:val="651E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D3C3E"/>
    <w:multiLevelType w:val="hybridMultilevel"/>
    <w:tmpl w:val="F0B62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C33B8"/>
    <w:multiLevelType w:val="hybridMultilevel"/>
    <w:tmpl w:val="95264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F51D2"/>
    <w:multiLevelType w:val="hybridMultilevel"/>
    <w:tmpl w:val="390E4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A5B1D"/>
    <w:multiLevelType w:val="hybridMultilevel"/>
    <w:tmpl w:val="4246C8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E94B7B"/>
    <w:multiLevelType w:val="hybridMultilevel"/>
    <w:tmpl w:val="ED661458"/>
    <w:lvl w:ilvl="0" w:tplc="1009000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895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967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1039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1111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1183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2558" w:hanging="360"/>
      </w:pPr>
      <w:rPr>
        <w:rFonts w:ascii="Wingdings" w:hAnsi="Wingdings" w:hint="default"/>
      </w:rPr>
    </w:lvl>
  </w:abstractNum>
  <w:abstractNum w:abstractNumId="42" w15:restartNumberingAfterBreak="0">
    <w:nsid w:val="7C7C7420"/>
    <w:multiLevelType w:val="hybridMultilevel"/>
    <w:tmpl w:val="6A40A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66258"/>
    <w:multiLevelType w:val="multilevel"/>
    <w:tmpl w:val="1FB4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5B329F"/>
    <w:multiLevelType w:val="hybridMultilevel"/>
    <w:tmpl w:val="B2B20B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97E0F"/>
    <w:multiLevelType w:val="hybridMultilevel"/>
    <w:tmpl w:val="ACC20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BC2A1C"/>
    <w:multiLevelType w:val="hybridMultilevel"/>
    <w:tmpl w:val="436E4B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94835">
    <w:abstractNumId w:val="0"/>
  </w:num>
  <w:num w:numId="2" w16cid:durableId="802500464">
    <w:abstractNumId w:val="1"/>
  </w:num>
  <w:num w:numId="3" w16cid:durableId="1386559877">
    <w:abstractNumId w:val="2"/>
  </w:num>
  <w:num w:numId="4" w16cid:durableId="869486911">
    <w:abstractNumId w:val="3"/>
  </w:num>
  <w:num w:numId="5" w16cid:durableId="1578203165">
    <w:abstractNumId w:val="4"/>
  </w:num>
  <w:num w:numId="6" w16cid:durableId="679936245">
    <w:abstractNumId w:val="5"/>
  </w:num>
  <w:num w:numId="7" w16cid:durableId="1616135929">
    <w:abstractNumId w:val="6"/>
  </w:num>
  <w:num w:numId="8" w16cid:durableId="1747418224">
    <w:abstractNumId w:val="7"/>
  </w:num>
  <w:num w:numId="9" w16cid:durableId="448745995">
    <w:abstractNumId w:val="8"/>
  </w:num>
  <w:num w:numId="10" w16cid:durableId="1365716846">
    <w:abstractNumId w:val="25"/>
  </w:num>
  <w:num w:numId="11" w16cid:durableId="1893615293">
    <w:abstractNumId w:val="20"/>
  </w:num>
  <w:num w:numId="12" w16cid:durableId="642780538">
    <w:abstractNumId w:val="3"/>
  </w:num>
  <w:num w:numId="13" w16cid:durableId="2031905380">
    <w:abstractNumId w:val="41"/>
  </w:num>
  <w:num w:numId="14" w16cid:durableId="1280456721">
    <w:abstractNumId w:val="6"/>
  </w:num>
  <w:num w:numId="15" w16cid:durableId="1255435056">
    <w:abstractNumId w:val="7"/>
  </w:num>
  <w:num w:numId="16" w16cid:durableId="1601453528">
    <w:abstractNumId w:val="14"/>
  </w:num>
  <w:num w:numId="17" w16cid:durableId="1824665571">
    <w:abstractNumId w:val="35"/>
  </w:num>
  <w:num w:numId="18" w16cid:durableId="315651970">
    <w:abstractNumId w:val="46"/>
  </w:num>
  <w:num w:numId="19" w16cid:durableId="1459957884">
    <w:abstractNumId w:val="19"/>
  </w:num>
  <w:num w:numId="20" w16cid:durableId="596914391">
    <w:abstractNumId w:val="32"/>
  </w:num>
  <w:num w:numId="21" w16cid:durableId="1206525169">
    <w:abstractNumId w:val="42"/>
  </w:num>
  <w:num w:numId="22" w16cid:durableId="1635481989">
    <w:abstractNumId w:val="43"/>
  </w:num>
  <w:num w:numId="23" w16cid:durableId="1171217139">
    <w:abstractNumId w:val="38"/>
  </w:num>
  <w:num w:numId="24" w16cid:durableId="1600142998">
    <w:abstractNumId w:val="29"/>
  </w:num>
  <w:num w:numId="25" w16cid:durableId="906308264">
    <w:abstractNumId w:val="13"/>
  </w:num>
  <w:num w:numId="26" w16cid:durableId="2023437701">
    <w:abstractNumId w:val="44"/>
  </w:num>
  <w:num w:numId="27" w16cid:durableId="440875375">
    <w:abstractNumId w:val="10"/>
  </w:num>
  <w:num w:numId="28" w16cid:durableId="1371808153">
    <w:abstractNumId w:val="12"/>
  </w:num>
  <w:num w:numId="29" w16cid:durableId="1349019286">
    <w:abstractNumId w:val="30"/>
  </w:num>
  <w:num w:numId="30" w16cid:durableId="1350763067">
    <w:abstractNumId w:val="31"/>
  </w:num>
  <w:num w:numId="31" w16cid:durableId="918442464">
    <w:abstractNumId w:val="28"/>
  </w:num>
  <w:num w:numId="32" w16cid:durableId="1012339003">
    <w:abstractNumId w:val="18"/>
  </w:num>
  <w:num w:numId="33" w16cid:durableId="1271858905">
    <w:abstractNumId w:val="45"/>
  </w:num>
  <w:num w:numId="34" w16cid:durableId="1403524702">
    <w:abstractNumId w:val="17"/>
  </w:num>
  <w:num w:numId="35" w16cid:durableId="1844929994">
    <w:abstractNumId w:val="9"/>
  </w:num>
  <w:num w:numId="36" w16cid:durableId="1624842106">
    <w:abstractNumId w:val="24"/>
  </w:num>
  <w:num w:numId="37" w16cid:durableId="1795368795">
    <w:abstractNumId w:val="11"/>
  </w:num>
  <w:num w:numId="38" w16cid:durableId="2055733884">
    <w:abstractNumId w:val="39"/>
  </w:num>
  <w:num w:numId="39" w16cid:durableId="1763069104">
    <w:abstractNumId w:val="22"/>
  </w:num>
  <w:num w:numId="40" w16cid:durableId="560017949">
    <w:abstractNumId w:val="21"/>
  </w:num>
  <w:num w:numId="41" w16cid:durableId="1732145642">
    <w:abstractNumId w:val="37"/>
  </w:num>
  <w:num w:numId="42" w16cid:durableId="1359551059">
    <w:abstractNumId w:val="16"/>
  </w:num>
  <w:num w:numId="43" w16cid:durableId="964847677">
    <w:abstractNumId w:val="27"/>
  </w:num>
  <w:num w:numId="44" w16cid:durableId="1947611229">
    <w:abstractNumId w:val="15"/>
  </w:num>
  <w:num w:numId="45" w16cid:durableId="1086922515">
    <w:abstractNumId w:val="26"/>
  </w:num>
  <w:num w:numId="46" w16cid:durableId="1881092755">
    <w:abstractNumId w:val="33"/>
  </w:num>
  <w:num w:numId="47" w16cid:durableId="1372920979">
    <w:abstractNumId w:val="40"/>
  </w:num>
  <w:num w:numId="48" w16cid:durableId="1019963016">
    <w:abstractNumId w:val="23"/>
  </w:num>
  <w:num w:numId="49" w16cid:durableId="1971936070">
    <w:abstractNumId w:val="36"/>
  </w:num>
  <w:num w:numId="50" w16cid:durableId="9701376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00"/>
    <w:rsid w:val="00001F7A"/>
    <w:rsid w:val="00005275"/>
    <w:rsid w:val="00013B5F"/>
    <w:rsid w:val="00015E6A"/>
    <w:rsid w:val="00025ADE"/>
    <w:rsid w:val="0003129F"/>
    <w:rsid w:val="000352AF"/>
    <w:rsid w:val="00047F45"/>
    <w:rsid w:val="0005623E"/>
    <w:rsid w:val="00061583"/>
    <w:rsid w:val="00065CBB"/>
    <w:rsid w:val="000711FC"/>
    <w:rsid w:val="00072798"/>
    <w:rsid w:val="00073F4A"/>
    <w:rsid w:val="000837D4"/>
    <w:rsid w:val="000A27DB"/>
    <w:rsid w:val="000A7E6F"/>
    <w:rsid w:val="000B23D7"/>
    <w:rsid w:val="000B4C30"/>
    <w:rsid w:val="000D1430"/>
    <w:rsid w:val="000E3824"/>
    <w:rsid w:val="000E61A9"/>
    <w:rsid w:val="00122862"/>
    <w:rsid w:val="00131CEE"/>
    <w:rsid w:val="00136EA3"/>
    <w:rsid w:val="001372A2"/>
    <w:rsid w:val="00160B66"/>
    <w:rsid w:val="001A2141"/>
    <w:rsid w:val="001A5024"/>
    <w:rsid w:val="001B041F"/>
    <w:rsid w:val="001B3498"/>
    <w:rsid w:val="001B616F"/>
    <w:rsid w:val="001C2299"/>
    <w:rsid w:val="001D2DCB"/>
    <w:rsid w:val="001D424D"/>
    <w:rsid w:val="001D7750"/>
    <w:rsid w:val="001E4921"/>
    <w:rsid w:val="001E7823"/>
    <w:rsid w:val="001F7C5B"/>
    <w:rsid w:val="002011BE"/>
    <w:rsid w:val="00210794"/>
    <w:rsid w:val="00211D25"/>
    <w:rsid w:val="00222BD3"/>
    <w:rsid w:val="0022393F"/>
    <w:rsid w:val="0023317E"/>
    <w:rsid w:val="002402E5"/>
    <w:rsid w:val="00252277"/>
    <w:rsid w:val="002639CA"/>
    <w:rsid w:val="00265A5A"/>
    <w:rsid w:val="002765E2"/>
    <w:rsid w:val="00280F9A"/>
    <w:rsid w:val="002854D0"/>
    <w:rsid w:val="00292CF3"/>
    <w:rsid w:val="00294A88"/>
    <w:rsid w:val="002B6BC0"/>
    <w:rsid w:val="002B6FA7"/>
    <w:rsid w:val="002C2F44"/>
    <w:rsid w:val="002D0F9E"/>
    <w:rsid w:val="002D5AF2"/>
    <w:rsid w:val="002E6A31"/>
    <w:rsid w:val="002F0456"/>
    <w:rsid w:val="002F1E1F"/>
    <w:rsid w:val="002F2461"/>
    <w:rsid w:val="002F46A2"/>
    <w:rsid w:val="002F5358"/>
    <w:rsid w:val="002F58FF"/>
    <w:rsid w:val="003014E5"/>
    <w:rsid w:val="00304CA4"/>
    <w:rsid w:val="003056BE"/>
    <w:rsid w:val="00325D4E"/>
    <w:rsid w:val="003323AF"/>
    <w:rsid w:val="00350C2A"/>
    <w:rsid w:val="00355239"/>
    <w:rsid w:val="00365065"/>
    <w:rsid w:val="00365EE6"/>
    <w:rsid w:val="003709E8"/>
    <w:rsid w:val="00373E31"/>
    <w:rsid w:val="0037702A"/>
    <w:rsid w:val="003A3A7B"/>
    <w:rsid w:val="003A5D6F"/>
    <w:rsid w:val="003A7267"/>
    <w:rsid w:val="003B264D"/>
    <w:rsid w:val="003B3723"/>
    <w:rsid w:val="003E1A43"/>
    <w:rsid w:val="003E36C7"/>
    <w:rsid w:val="003E4D27"/>
    <w:rsid w:val="003F373A"/>
    <w:rsid w:val="00402942"/>
    <w:rsid w:val="004215BA"/>
    <w:rsid w:val="004235C5"/>
    <w:rsid w:val="00425FC0"/>
    <w:rsid w:val="0043172F"/>
    <w:rsid w:val="004503E4"/>
    <w:rsid w:val="00466B9A"/>
    <w:rsid w:val="004846E0"/>
    <w:rsid w:val="004A03BE"/>
    <w:rsid w:val="004A0643"/>
    <w:rsid w:val="004B4F99"/>
    <w:rsid w:val="004B7B4C"/>
    <w:rsid w:val="004D69A1"/>
    <w:rsid w:val="004E15AE"/>
    <w:rsid w:val="004E17BA"/>
    <w:rsid w:val="004E6793"/>
    <w:rsid w:val="004E7291"/>
    <w:rsid w:val="004F01A1"/>
    <w:rsid w:val="004F4D61"/>
    <w:rsid w:val="005015E4"/>
    <w:rsid w:val="005040C1"/>
    <w:rsid w:val="005071C9"/>
    <w:rsid w:val="0051734D"/>
    <w:rsid w:val="00521D81"/>
    <w:rsid w:val="005232DF"/>
    <w:rsid w:val="00531B73"/>
    <w:rsid w:val="00544D82"/>
    <w:rsid w:val="0055160E"/>
    <w:rsid w:val="00565E45"/>
    <w:rsid w:val="00581F6D"/>
    <w:rsid w:val="00582EB1"/>
    <w:rsid w:val="00583D05"/>
    <w:rsid w:val="00584804"/>
    <w:rsid w:val="00584C08"/>
    <w:rsid w:val="00590998"/>
    <w:rsid w:val="0059489D"/>
    <w:rsid w:val="00597E31"/>
    <w:rsid w:val="005A4D5A"/>
    <w:rsid w:val="005B54B4"/>
    <w:rsid w:val="005B5B8A"/>
    <w:rsid w:val="005B5DF6"/>
    <w:rsid w:val="005C0CBD"/>
    <w:rsid w:val="005C2B9E"/>
    <w:rsid w:val="005C3B27"/>
    <w:rsid w:val="005C5E1C"/>
    <w:rsid w:val="005F2DFA"/>
    <w:rsid w:val="005F372B"/>
    <w:rsid w:val="00613F97"/>
    <w:rsid w:val="00616C0F"/>
    <w:rsid w:val="00625B57"/>
    <w:rsid w:val="00640167"/>
    <w:rsid w:val="00641FB1"/>
    <w:rsid w:val="006428A2"/>
    <w:rsid w:val="00644006"/>
    <w:rsid w:val="006445B7"/>
    <w:rsid w:val="006445D5"/>
    <w:rsid w:val="00644C1F"/>
    <w:rsid w:val="00681709"/>
    <w:rsid w:val="006820B7"/>
    <w:rsid w:val="00683721"/>
    <w:rsid w:val="006A2E2D"/>
    <w:rsid w:val="006A4821"/>
    <w:rsid w:val="006B0C22"/>
    <w:rsid w:val="006E0944"/>
    <w:rsid w:val="006E1588"/>
    <w:rsid w:val="006F0B00"/>
    <w:rsid w:val="006F0EDA"/>
    <w:rsid w:val="0072260B"/>
    <w:rsid w:val="00733121"/>
    <w:rsid w:val="0073734B"/>
    <w:rsid w:val="00745842"/>
    <w:rsid w:val="00750FEF"/>
    <w:rsid w:val="00763052"/>
    <w:rsid w:val="00765247"/>
    <w:rsid w:val="007878EF"/>
    <w:rsid w:val="007B5116"/>
    <w:rsid w:val="007C48FA"/>
    <w:rsid w:val="007D7B23"/>
    <w:rsid w:val="007F2998"/>
    <w:rsid w:val="0080428B"/>
    <w:rsid w:val="00820FFE"/>
    <w:rsid w:val="00822186"/>
    <w:rsid w:val="008271C7"/>
    <w:rsid w:val="008333D9"/>
    <w:rsid w:val="00841539"/>
    <w:rsid w:val="008502AD"/>
    <w:rsid w:val="00855114"/>
    <w:rsid w:val="00856768"/>
    <w:rsid w:val="00862B35"/>
    <w:rsid w:val="00864EE4"/>
    <w:rsid w:val="008668A4"/>
    <w:rsid w:val="00873C10"/>
    <w:rsid w:val="00884197"/>
    <w:rsid w:val="00885AA4"/>
    <w:rsid w:val="00896491"/>
    <w:rsid w:val="008972A5"/>
    <w:rsid w:val="008A20F4"/>
    <w:rsid w:val="008A3C6A"/>
    <w:rsid w:val="008B4790"/>
    <w:rsid w:val="008B4A96"/>
    <w:rsid w:val="008B7E33"/>
    <w:rsid w:val="008D1CF5"/>
    <w:rsid w:val="008E29D8"/>
    <w:rsid w:val="008F1F2A"/>
    <w:rsid w:val="008F71EB"/>
    <w:rsid w:val="00903556"/>
    <w:rsid w:val="00905578"/>
    <w:rsid w:val="0091098D"/>
    <w:rsid w:val="00914CF5"/>
    <w:rsid w:val="00923A93"/>
    <w:rsid w:val="00924539"/>
    <w:rsid w:val="009253EF"/>
    <w:rsid w:val="00931E27"/>
    <w:rsid w:val="00935AFD"/>
    <w:rsid w:val="00935EAE"/>
    <w:rsid w:val="00937438"/>
    <w:rsid w:val="00944187"/>
    <w:rsid w:val="00945149"/>
    <w:rsid w:val="009579E1"/>
    <w:rsid w:val="009615B7"/>
    <w:rsid w:val="00967017"/>
    <w:rsid w:val="00970634"/>
    <w:rsid w:val="0097075E"/>
    <w:rsid w:val="009823C3"/>
    <w:rsid w:val="00985000"/>
    <w:rsid w:val="009A331A"/>
    <w:rsid w:val="009B0DD2"/>
    <w:rsid w:val="009B1BBD"/>
    <w:rsid w:val="009B453D"/>
    <w:rsid w:val="009B4B00"/>
    <w:rsid w:val="009B7038"/>
    <w:rsid w:val="009C0F42"/>
    <w:rsid w:val="009F2008"/>
    <w:rsid w:val="009F5836"/>
    <w:rsid w:val="009F6C01"/>
    <w:rsid w:val="00A00CA2"/>
    <w:rsid w:val="00A01F3B"/>
    <w:rsid w:val="00A06623"/>
    <w:rsid w:val="00A106C7"/>
    <w:rsid w:val="00A111E9"/>
    <w:rsid w:val="00A22BCA"/>
    <w:rsid w:val="00A254E0"/>
    <w:rsid w:val="00A277CD"/>
    <w:rsid w:val="00A3089E"/>
    <w:rsid w:val="00A413BD"/>
    <w:rsid w:val="00A435DB"/>
    <w:rsid w:val="00A47BE2"/>
    <w:rsid w:val="00A52010"/>
    <w:rsid w:val="00A63DDF"/>
    <w:rsid w:val="00A70D13"/>
    <w:rsid w:val="00A742C0"/>
    <w:rsid w:val="00A75FD3"/>
    <w:rsid w:val="00A81942"/>
    <w:rsid w:val="00A844D3"/>
    <w:rsid w:val="00A86023"/>
    <w:rsid w:val="00A86339"/>
    <w:rsid w:val="00A86425"/>
    <w:rsid w:val="00A86466"/>
    <w:rsid w:val="00A86D85"/>
    <w:rsid w:val="00A94DB8"/>
    <w:rsid w:val="00AA1F23"/>
    <w:rsid w:val="00AA3ECC"/>
    <w:rsid w:val="00AA6292"/>
    <w:rsid w:val="00AB60C8"/>
    <w:rsid w:val="00AB662C"/>
    <w:rsid w:val="00AD622A"/>
    <w:rsid w:val="00AE44F6"/>
    <w:rsid w:val="00AE5720"/>
    <w:rsid w:val="00AE5AC0"/>
    <w:rsid w:val="00AE635F"/>
    <w:rsid w:val="00AF18D0"/>
    <w:rsid w:val="00AF5D50"/>
    <w:rsid w:val="00AF5D75"/>
    <w:rsid w:val="00B04CA2"/>
    <w:rsid w:val="00B07E83"/>
    <w:rsid w:val="00B1680E"/>
    <w:rsid w:val="00B32C29"/>
    <w:rsid w:val="00B33A78"/>
    <w:rsid w:val="00B4193C"/>
    <w:rsid w:val="00B41F82"/>
    <w:rsid w:val="00B53AAA"/>
    <w:rsid w:val="00B548C4"/>
    <w:rsid w:val="00B570DE"/>
    <w:rsid w:val="00B9476F"/>
    <w:rsid w:val="00B94EAE"/>
    <w:rsid w:val="00BB410D"/>
    <w:rsid w:val="00BB5DB0"/>
    <w:rsid w:val="00BB6945"/>
    <w:rsid w:val="00BE527D"/>
    <w:rsid w:val="00BF60EC"/>
    <w:rsid w:val="00C06525"/>
    <w:rsid w:val="00C135D6"/>
    <w:rsid w:val="00C16A50"/>
    <w:rsid w:val="00C30549"/>
    <w:rsid w:val="00C32DE9"/>
    <w:rsid w:val="00C36312"/>
    <w:rsid w:val="00C65A2D"/>
    <w:rsid w:val="00C728B2"/>
    <w:rsid w:val="00C771DA"/>
    <w:rsid w:val="00C83109"/>
    <w:rsid w:val="00C87678"/>
    <w:rsid w:val="00C97AB9"/>
    <w:rsid w:val="00C97EEF"/>
    <w:rsid w:val="00CB7585"/>
    <w:rsid w:val="00CC19CB"/>
    <w:rsid w:val="00CC3381"/>
    <w:rsid w:val="00CD61ED"/>
    <w:rsid w:val="00CE10D0"/>
    <w:rsid w:val="00CE465D"/>
    <w:rsid w:val="00CF13EF"/>
    <w:rsid w:val="00CF1F0E"/>
    <w:rsid w:val="00D0137C"/>
    <w:rsid w:val="00D118DA"/>
    <w:rsid w:val="00D208C1"/>
    <w:rsid w:val="00D271CA"/>
    <w:rsid w:val="00D27A9F"/>
    <w:rsid w:val="00D3216C"/>
    <w:rsid w:val="00D361B9"/>
    <w:rsid w:val="00D37704"/>
    <w:rsid w:val="00D50269"/>
    <w:rsid w:val="00D56538"/>
    <w:rsid w:val="00D6073D"/>
    <w:rsid w:val="00D60AC3"/>
    <w:rsid w:val="00D6311E"/>
    <w:rsid w:val="00D901A0"/>
    <w:rsid w:val="00D97D93"/>
    <w:rsid w:val="00D97F9B"/>
    <w:rsid w:val="00DA043F"/>
    <w:rsid w:val="00DA3CD0"/>
    <w:rsid w:val="00DA5BAE"/>
    <w:rsid w:val="00DB2191"/>
    <w:rsid w:val="00DB3237"/>
    <w:rsid w:val="00DC0EEA"/>
    <w:rsid w:val="00DC4F08"/>
    <w:rsid w:val="00DC6FCC"/>
    <w:rsid w:val="00DD3E9B"/>
    <w:rsid w:val="00DE1A9D"/>
    <w:rsid w:val="00DE6302"/>
    <w:rsid w:val="00DF3A56"/>
    <w:rsid w:val="00E11349"/>
    <w:rsid w:val="00E16B67"/>
    <w:rsid w:val="00E268FD"/>
    <w:rsid w:val="00E26A37"/>
    <w:rsid w:val="00E303BB"/>
    <w:rsid w:val="00E34D2B"/>
    <w:rsid w:val="00E4487E"/>
    <w:rsid w:val="00E4728A"/>
    <w:rsid w:val="00E47A57"/>
    <w:rsid w:val="00E47AD0"/>
    <w:rsid w:val="00E52BBF"/>
    <w:rsid w:val="00E61501"/>
    <w:rsid w:val="00E64259"/>
    <w:rsid w:val="00E754B1"/>
    <w:rsid w:val="00E90479"/>
    <w:rsid w:val="00E96C93"/>
    <w:rsid w:val="00EA1360"/>
    <w:rsid w:val="00EB46D1"/>
    <w:rsid w:val="00EC6DD8"/>
    <w:rsid w:val="00ED0E44"/>
    <w:rsid w:val="00ED56CA"/>
    <w:rsid w:val="00EE7181"/>
    <w:rsid w:val="00EF0A4D"/>
    <w:rsid w:val="00EF5801"/>
    <w:rsid w:val="00F004AE"/>
    <w:rsid w:val="00F15D7C"/>
    <w:rsid w:val="00F2037E"/>
    <w:rsid w:val="00F21755"/>
    <w:rsid w:val="00F21E33"/>
    <w:rsid w:val="00F265EC"/>
    <w:rsid w:val="00F33902"/>
    <w:rsid w:val="00F33EF4"/>
    <w:rsid w:val="00F438D1"/>
    <w:rsid w:val="00F52A56"/>
    <w:rsid w:val="00F54D8F"/>
    <w:rsid w:val="00F55182"/>
    <w:rsid w:val="00F60C01"/>
    <w:rsid w:val="00F73AED"/>
    <w:rsid w:val="00FA31FA"/>
    <w:rsid w:val="00FA432A"/>
    <w:rsid w:val="00FB1170"/>
    <w:rsid w:val="00FC1C94"/>
    <w:rsid w:val="00FC1DA6"/>
    <w:rsid w:val="00FC2029"/>
    <w:rsid w:val="00FC3885"/>
    <w:rsid w:val="00FC5F2D"/>
    <w:rsid w:val="00FC76C6"/>
    <w:rsid w:val="00FD1580"/>
    <w:rsid w:val="00FD7A01"/>
    <w:rsid w:val="00FE37D6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2C6CC"/>
  <w15:docId w15:val="{3E013476-307F-4E63-8F8D-068D016C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ttuundefinedtdn">
    <w:name w:val="fs13 fw6 ttu undefined tdn"/>
    <w:basedOn w:val="DefaultParagraphFont"/>
  </w:style>
  <w:style w:type="character" w:customStyle="1" w:styleId="fs13fw6ttu">
    <w:name w:val="fs13 fw6 ttu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ttuoverflow-hidden">
    <w:name w:val="fs13 fw6 ttu overflow-hidden"/>
    <w:basedOn w:val="DefaultParagraphFont"/>
  </w:style>
  <w:style w:type="character" w:customStyle="1" w:styleId="fs13fw6overflow-hidden">
    <w:name w:val="fs13 fw6 overflow-hidden"/>
    <w:basedOn w:val="DefaultParagraphFont"/>
  </w:style>
  <w:style w:type="paragraph" w:styleId="ListParagraph">
    <w:name w:val="List Paragraph"/>
    <w:basedOn w:val="Normal"/>
    <w:uiPriority w:val="34"/>
    <w:qFormat/>
    <w:rsid w:val="00C30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0E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A6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ityadave04" TargetMode="External"/><Relationship Id="rId5" Type="http://schemas.openxmlformats.org/officeDocument/2006/relationships/hyperlink" Target="mailto:daveadi@sheridancolleg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2</Pages>
  <Words>435</Words>
  <Characters>2847</Characters>
  <Application>Microsoft Office Word</Application>
  <DocSecurity>0</DocSecurity>
  <Lines>59</Lines>
  <Paragraphs>48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Aditya Dave</dc:creator>
  <cp:lastModifiedBy>Aditya Dave</cp:lastModifiedBy>
  <cp:revision>19</cp:revision>
  <dcterms:created xsi:type="dcterms:W3CDTF">2025-07-16T19:11:00Z</dcterms:created>
  <dcterms:modified xsi:type="dcterms:W3CDTF">2025-08-25T05:06:00Z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3ab581b9228ace31114a7c39e75c5f8e1e18055002aee6b3499a7848ae8fe2fd</vt:lpwstr>
  </property>
</Properties>
</file>